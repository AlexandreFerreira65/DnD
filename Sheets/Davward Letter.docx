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BC55F"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To Mom and Dad,</w:t>
      </w:r>
    </w:p>
    <w:p w14:paraId="2D4F9A2A" w14:textId="77777777" w:rsidR="000E38A3" w:rsidRPr="000E38A3" w:rsidRDefault="000E38A3" w:rsidP="000E38A3">
      <w:pPr>
        <w:spacing w:line="276" w:lineRule="auto"/>
        <w:rPr>
          <w:rFonts w:ascii="Book Antiqua" w:hAnsi="Book Antiqua"/>
          <w:sz w:val="24"/>
          <w:szCs w:val="24"/>
          <w:lang w:val="en-US"/>
        </w:rPr>
      </w:pPr>
    </w:p>
    <w:p w14:paraId="61DA1020"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 xml:space="preserve">Hey, it´s me </w:t>
      </w:r>
      <w:proofErr w:type="spellStart"/>
      <w:r w:rsidRPr="000E38A3">
        <w:rPr>
          <w:rFonts w:ascii="Book Antiqua" w:hAnsi="Book Antiqua"/>
          <w:sz w:val="24"/>
          <w:szCs w:val="24"/>
          <w:lang w:val="en-US"/>
        </w:rPr>
        <w:t>Davward</w:t>
      </w:r>
      <w:proofErr w:type="spellEnd"/>
      <w:r w:rsidRPr="000E38A3">
        <w:rPr>
          <w:rFonts w:ascii="Book Antiqua" w:hAnsi="Book Antiqua"/>
          <w:sz w:val="24"/>
          <w:szCs w:val="24"/>
          <w:lang w:val="en-US"/>
        </w:rPr>
        <w:t>.</w:t>
      </w:r>
    </w:p>
    <w:p w14:paraId="05A997C9"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 xml:space="preserve">I just wanted to let everyone know how I’ve been doing in </w:t>
      </w:r>
      <w:r w:rsidRPr="000E38A3">
        <w:rPr>
          <w:rFonts w:ascii="Book Antiqua" w:hAnsi="Book Antiqua"/>
          <w:sz w:val="24"/>
          <w:szCs w:val="24"/>
          <w:lang w:val="en-US"/>
        </w:rPr>
        <w:t>this past week</w:t>
      </w:r>
      <w:r w:rsidRPr="000E38A3">
        <w:rPr>
          <w:rFonts w:ascii="Book Antiqua" w:hAnsi="Book Antiqua"/>
          <w:sz w:val="24"/>
          <w:szCs w:val="24"/>
          <w:lang w:val="en-US"/>
        </w:rPr>
        <w:t xml:space="preserve">, I know I should have written a letter a while ago, but already a lot of weird and wild things had happened since I left home. </w:t>
      </w:r>
    </w:p>
    <w:p w14:paraId="5630ACAC" w14:textId="77777777" w:rsidR="000E38A3" w:rsidRPr="000E38A3" w:rsidRDefault="000E38A3" w:rsidP="000E38A3">
      <w:pPr>
        <w:spacing w:line="276" w:lineRule="auto"/>
        <w:rPr>
          <w:rFonts w:ascii="Book Antiqua" w:hAnsi="Book Antiqua"/>
          <w:sz w:val="24"/>
          <w:szCs w:val="24"/>
          <w:lang w:val="en-US"/>
        </w:rPr>
      </w:pPr>
    </w:p>
    <w:p w14:paraId="245D143C"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 xml:space="preserve">As you know I’ve headed to Neverwinter to start my very first adventure, and easy enough I found a very strange Gnome Sorcerer called </w:t>
      </w:r>
      <w:proofErr w:type="spellStart"/>
      <w:r w:rsidRPr="000E38A3">
        <w:rPr>
          <w:rFonts w:ascii="Book Antiqua" w:hAnsi="Book Antiqua"/>
          <w:sz w:val="24"/>
          <w:szCs w:val="24"/>
          <w:lang w:val="en-US"/>
        </w:rPr>
        <w:t>Frug</w:t>
      </w:r>
      <w:proofErr w:type="spellEnd"/>
      <w:r w:rsidRPr="000E38A3">
        <w:rPr>
          <w:rFonts w:ascii="Book Antiqua" w:hAnsi="Book Antiqua"/>
          <w:sz w:val="24"/>
          <w:szCs w:val="24"/>
          <w:lang w:val="en-US"/>
        </w:rPr>
        <w:t>, that seemed to like oranges a lot, that had been asking for help to complete a very important ritual that I didn't quite understand, but it's supposed to revolutionize the agriculture industry.</w:t>
      </w:r>
    </w:p>
    <w:p w14:paraId="21DDFBCB" w14:textId="77777777" w:rsidR="000E38A3" w:rsidRPr="000E38A3" w:rsidRDefault="000E38A3" w:rsidP="000E38A3">
      <w:pPr>
        <w:spacing w:line="276" w:lineRule="auto"/>
        <w:rPr>
          <w:rFonts w:ascii="Book Antiqua" w:hAnsi="Book Antiqua"/>
          <w:sz w:val="24"/>
          <w:szCs w:val="24"/>
          <w:lang w:val="en-US"/>
        </w:rPr>
      </w:pPr>
    </w:p>
    <w:p w14:paraId="5C1164D9"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 xml:space="preserve">The adventuring life has been different from what I had imagined it, but I guess it wouldn't be much of an adventure if it was. I haven't had been able to hunt any epic creature as the likes in the stories of grandpa Theodor, but </w:t>
      </w:r>
      <w:proofErr w:type="spellStart"/>
      <w:r w:rsidRPr="000E38A3">
        <w:rPr>
          <w:rFonts w:ascii="Book Antiqua" w:hAnsi="Book Antiqua"/>
          <w:sz w:val="24"/>
          <w:szCs w:val="24"/>
          <w:lang w:val="en-US"/>
        </w:rPr>
        <w:t>i</w:t>
      </w:r>
      <w:proofErr w:type="spellEnd"/>
      <w:r w:rsidRPr="000E38A3">
        <w:rPr>
          <w:rFonts w:ascii="Book Antiqua" w:hAnsi="Book Antiqua"/>
          <w:sz w:val="24"/>
          <w:szCs w:val="24"/>
          <w:lang w:val="en-US"/>
        </w:rPr>
        <w:t xml:space="preserve"> already have encountered some interesting creatures (Ask Josh if he ever killed a Pixie, or if he </w:t>
      </w:r>
      <w:bookmarkStart w:id="0" w:name="_GoBack"/>
      <w:bookmarkEnd w:id="0"/>
      <w:r w:rsidRPr="000E38A3">
        <w:rPr>
          <w:rFonts w:ascii="Book Antiqua" w:hAnsi="Book Antiqua"/>
          <w:sz w:val="24"/>
          <w:szCs w:val="24"/>
          <w:lang w:val="en-US"/>
        </w:rPr>
        <w:t>ever saw a Unicorn before).</w:t>
      </w:r>
    </w:p>
    <w:p w14:paraId="2256CB53" w14:textId="77777777" w:rsidR="000E38A3" w:rsidRPr="000E38A3" w:rsidRDefault="000E38A3" w:rsidP="000E38A3">
      <w:pPr>
        <w:spacing w:line="276" w:lineRule="auto"/>
        <w:rPr>
          <w:rFonts w:ascii="Book Antiqua" w:hAnsi="Book Antiqua"/>
          <w:sz w:val="24"/>
          <w:szCs w:val="24"/>
          <w:lang w:val="en-US"/>
        </w:rPr>
      </w:pPr>
    </w:p>
    <w:p w14:paraId="76C2F79B"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 xml:space="preserve">You may have heard that I was in </w:t>
      </w:r>
      <w:proofErr w:type="spellStart"/>
      <w:r w:rsidRPr="000E38A3">
        <w:rPr>
          <w:rFonts w:ascii="Book Antiqua" w:hAnsi="Book Antiqua"/>
          <w:sz w:val="24"/>
          <w:szCs w:val="24"/>
          <w:lang w:val="en-US"/>
        </w:rPr>
        <w:t>Phandalin</w:t>
      </w:r>
      <w:proofErr w:type="spellEnd"/>
      <w:r w:rsidRPr="000E38A3">
        <w:rPr>
          <w:rFonts w:ascii="Book Antiqua" w:hAnsi="Book Antiqua"/>
          <w:sz w:val="24"/>
          <w:szCs w:val="24"/>
          <w:lang w:val="en-US"/>
        </w:rPr>
        <w:t xml:space="preserve"> for some time, and maybe heard some stories of what happened, I'm sorry that I didn't take the opportunity to visit, but although </w:t>
      </w:r>
      <w:proofErr w:type="spellStart"/>
      <w:r w:rsidRPr="000E38A3">
        <w:rPr>
          <w:rFonts w:ascii="Book Antiqua" w:hAnsi="Book Antiqua"/>
          <w:sz w:val="24"/>
          <w:szCs w:val="24"/>
          <w:lang w:val="en-US"/>
        </w:rPr>
        <w:t>i</w:t>
      </w:r>
      <w:proofErr w:type="spellEnd"/>
      <w:r w:rsidRPr="000E38A3">
        <w:rPr>
          <w:rFonts w:ascii="Book Antiqua" w:hAnsi="Book Antiqua"/>
          <w:sz w:val="24"/>
          <w:szCs w:val="24"/>
          <w:lang w:val="en-US"/>
        </w:rPr>
        <w:t xml:space="preserve"> already miss you all, I didn't want to come back home and until I've done what I was set to do. </w:t>
      </w:r>
    </w:p>
    <w:p w14:paraId="30A1E7F3" w14:textId="77777777" w:rsidR="000E38A3" w:rsidRPr="000E38A3" w:rsidRDefault="000E38A3" w:rsidP="000E38A3">
      <w:pPr>
        <w:spacing w:line="276" w:lineRule="auto"/>
        <w:rPr>
          <w:rFonts w:ascii="Book Antiqua" w:hAnsi="Book Antiqua"/>
          <w:sz w:val="24"/>
          <w:szCs w:val="24"/>
          <w:lang w:val="en-US"/>
        </w:rPr>
      </w:pPr>
    </w:p>
    <w:p w14:paraId="4E4C2BD2"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I've been traveling with a group of people, they were also hired to complete the ritual, and despite being quite capable in what they do, they all are... well... odd to say the least. In these past weeks, I was starting to think of them all as friends, but maybe that's not quite true. I'm not sure if they see me as a friend or just someone to help them get the money they have been promised. But even after seeing them do some questionable things, I want do believe that deep down they good people, because despite the bad, I have also seen some good too. But lately, I just don't know.</w:t>
      </w:r>
    </w:p>
    <w:p w14:paraId="5B39E942" w14:textId="77777777" w:rsidR="000E38A3" w:rsidRPr="000E38A3" w:rsidRDefault="000E38A3" w:rsidP="000E38A3">
      <w:pPr>
        <w:spacing w:line="276" w:lineRule="auto"/>
        <w:rPr>
          <w:rFonts w:ascii="Book Antiqua" w:hAnsi="Book Antiqua"/>
          <w:sz w:val="24"/>
          <w:szCs w:val="24"/>
          <w:lang w:val="en-US"/>
        </w:rPr>
      </w:pPr>
    </w:p>
    <w:p w14:paraId="57B67E3D"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 xml:space="preserve">Well, I've been rambling for long enough. I hope that all of you are doing well and that the </w:t>
      </w:r>
      <w:r w:rsidRPr="000E38A3">
        <w:rPr>
          <w:rFonts w:ascii="Book Antiqua" w:hAnsi="Book Antiqua"/>
          <w:sz w:val="24"/>
          <w:szCs w:val="24"/>
          <w:lang w:val="en-US"/>
        </w:rPr>
        <w:t>coming</w:t>
      </w:r>
      <w:r w:rsidRPr="000E38A3">
        <w:rPr>
          <w:rFonts w:ascii="Book Antiqua" w:hAnsi="Book Antiqua"/>
          <w:sz w:val="24"/>
          <w:szCs w:val="24"/>
          <w:lang w:val="en-US"/>
        </w:rPr>
        <w:t xml:space="preserve"> hunts</w:t>
      </w:r>
      <w:r>
        <w:rPr>
          <w:rFonts w:ascii="Book Antiqua" w:hAnsi="Book Antiqua"/>
          <w:sz w:val="24"/>
          <w:szCs w:val="24"/>
          <w:lang w:val="en-US"/>
        </w:rPr>
        <w:t xml:space="preserve"> are</w:t>
      </w:r>
      <w:r w:rsidRPr="000E38A3">
        <w:rPr>
          <w:rFonts w:ascii="Book Antiqua" w:hAnsi="Book Antiqua"/>
          <w:sz w:val="24"/>
          <w:szCs w:val="24"/>
          <w:lang w:val="en-US"/>
        </w:rPr>
        <w:t xml:space="preserve"> fortunate. Give a kiss to little Emily for me and I hope to see you all soon.</w:t>
      </w:r>
    </w:p>
    <w:p w14:paraId="0F15CE45" w14:textId="77777777" w:rsidR="000E38A3" w:rsidRPr="000E38A3" w:rsidRDefault="000E38A3" w:rsidP="000E38A3">
      <w:pPr>
        <w:spacing w:line="276" w:lineRule="auto"/>
        <w:rPr>
          <w:rFonts w:ascii="Book Antiqua" w:hAnsi="Book Antiqua"/>
          <w:sz w:val="24"/>
          <w:szCs w:val="24"/>
          <w:lang w:val="en-US"/>
        </w:rPr>
      </w:pPr>
    </w:p>
    <w:p w14:paraId="5296D3F4" w14:textId="77777777" w:rsidR="000E38A3" w:rsidRPr="000E38A3" w:rsidRDefault="000E38A3" w:rsidP="000E38A3">
      <w:pPr>
        <w:spacing w:line="276" w:lineRule="auto"/>
        <w:rPr>
          <w:rFonts w:ascii="Book Antiqua" w:hAnsi="Book Antiqua"/>
          <w:sz w:val="24"/>
          <w:szCs w:val="24"/>
          <w:lang w:val="en-US"/>
        </w:rPr>
      </w:pPr>
      <w:r w:rsidRPr="000E38A3">
        <w:rPr>
          <w:rFonts w:ascii="Book Antiqua" w:hAnsi="Book Antiqua"/>
          <w:sz w:val="24"/>
          <w:szCs w:val="24"/>
          <w:lang w:val="en-US"/>
        </w:rPr>
        <w:t xml:space="preserve">A big hug </w:t>
      </w:r>
      <w:r>
        <w:rPr>
          <w:rFonts w:ascii="Book Antiqua" w:hAnsi="Book Antiqua"/>
          <w:sz w:val="24"/>
          <w:szCs w:val="24"/>
          <w:lang w:val="en-US"/>
        </w:rPr>
        <w:t>to</w:t>
      </w:r>
      <w:r w:rsidRPr="000E38A3">
        <w:rPr>
          <w:rFonts w:ascii="Book Antiqua" w:hAnsi="Book Antiqua"/>
          <w:sz w:val="24"/>
          <w:szCs w:val="24"/>
          <w:lang w:val="en-US"/>
        </w:rPr>
        <w:t xml:space="preserve"> all of you.</w:t>
      </w:r>
    </w:p>
    <w:p w14:paraId="7F4E1BE4" w14:textId="77777777" w:rsidR="000E38A3" w:rsidRPr="000E38A3" w:rsidRDefault="000E38A3" w:rsidP="000E38A3">
      <w:pPr>
        <w:spacing w:line="276" w:lineRule="auto"/>
        <w:rPr>
          <w:rFonts w:ascii="Book Antiqua" w:hAnsi="Book Antiqua"/>
          <w:sz w:val="24"/>
          <w:szCs w:val="24"/>
          <w:lang w:val="en-US"/>
        </w:rPr>
      </w:pPr>
      <w:proofErr w:type="spellStart"/>
      <w:r w:rsidRPr="000E38A3">
        <w:rPr>
          <w:rFonts w:ascii="Book Antiqua" w:hAnsi="Book Antiqua"/>
          <w:sz w:val="24"/>
          <w:szCs w:val="24"/>
          <w:lang w:val="en-US"/>
        </w:rPr>
        <w:t>Davward</w:t>
      </w:r>
      <w:proofErr w:type="spellEnd"/>
      <w:r w:rsidRPr="000E38A3">
        <w:rPr>
          <w:rFonts w:ascii="Book Antiqua" w:hAnsi="Book Antiqua"/>
          <w:sz w:val="24"/>
          <w:szCs w:val="24"/>
          <w:lang w:val="en-US"/>
        </w:rPr>
        <w:t xml:space="preserve"> </w:t>
      </w:r>
      <w:proofErr w:type="spellStart"/>
      <w:r w:rsidRPr="000E38A3">
        <w:rPr>
          <w:rFonts w:ascii="Book Antiqua" w:hAnsi="Book Antiqua"/>
          <w:sz w:val="24"/>
          <w:szCs w:val="24"/>
          <w:lang w:val="en-US"/>
        </w:rPr>
        <w:t>Hawcklight</w:t>
      </w:r>
      <w:proofErr w:type="spellEnd"/>
      <w:r w:rsidRPr="000E38A3">
        <w:rPr>
          <w:rFonts w:ascii="Book Antiqua" w:hAnsi="Book Antiqua"/>
          <w:sz w:val="24"/>
          <w:szCs w:val="24"/>
          <w:lang w:val="en-US"/>
        </w:rPr>
        <w:t>.</w:t>
      </w:r>
    </w:p>
    <w:p w14:paraId="7290FB60" w14:textId="77777777" w:rsidR="000E38A3" w:rsidRPr="000E38A3" w:rsidRDefault="000E38A3" w:rsidP="000E38A3">
      <w:pPr>
        <w:spacing w:line="276" w:lineRule="auto"/>
        <w:rPr>
          <w:rFonts w:ascii="Book Antiqua" w:hAnsi="Book Antiqua"/>
          <w:sz w:val="24"/>
          <w:szCs w:val="24"/>
          <w:lang w:val="en-US"/>
        </w:rPr>
      </w:pPr>
    </w:p>
    <w:p w14:paraId="3F089453" w14:textId="77777777" w:rsidR="005F03D4" w:rsidRPr="000E38A3" w:rsidRDefault="000E38A3" w:rsidP="000E38A3">
      <w:pPr>
        <w:pStyle w:val="SemEspaamento"/>
        <w:rPr>
          <w:sz w:val="24"/>
          <w:szCs w:val="24"/>
          <w:lang w:val="en-US"/>
        </w:rPr>
      </w:pPr>
      <w:r w:rsidRPr="000E38A3">
        <w:rPr>
          <w:sz w:val="24"/>
          <w:szCs w:val="24"/>
          <w:lang w:val="en-US"/>
        </w:rPr>
        <w:lastRenderedPageBreak/>
        <w:t xml:space="preserve">PS: I'm sorry I couldn't send much money this time, but </w:t>
      </w:r>
      <w:r w:rsidRPr="000E38A3">
        <w:rPr>
          <w:sz w:val="24"/>
          <w:szCs w:val="24"/>
          <w:lang w:val="en-US"/>
        </w:rPr>
        <w:t>I’m</w:t>
      </w:r>
      <w:r w:rsidRPr="000E38A3">
        <w:rPr>
          <w:sz w:val="24"/>
          <w:szCs w:val="24"/>
          <w:lang w:val="en-US"/>
        </w:rPr>
        <w:t xml:space="preserve"> saving up to try and buy some better equipment.</w:t>
      </w:r>
    </w:p>
    <w:sectPr w:rsidR="005F03D4" w:rsidRPr="000E38A3"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C8694" w14:textId="77777777" w:rsidR="00D00370" w:rsidRDefault="00D00370" w:rsidP="002C52FC">
      <w:r>
        <w:separator/>
      </w:r>
    </w:p>
  </w:endnote>
  <w:endnote w:type="continuationSeparator" w:id="0">
    <w:p w14:paraId="3636D365" w14:textId="77777777" w:rsidR="00D00370" w:rsidRDefault="00D00370" w:rsidP="002C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C6F06" w14:textId="77777777" w:rsidR="00D00370" w:rsidRDefault="00D00370" w:rsidP="002C52FC">
      <w:r>
        <w:separator/>
      </w:r>
    </w:p>
  </w:footnote>
  <w:footnote w:type="continuationSeparator" w:id="0">
    <w:p w14:paraId="06E89394" w14:textId="77777777" w:rsidR="00D00370" w:rsidRDefault="00D00370" w:rsidP="002C5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106E23E"/>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1E108D24"/>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7A3A7A7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6D8E5FB0"/>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626071B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922442"/>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6602EA"/>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48A1EE"/>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D0A8E8"/>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2A705C5A"/>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6F7B0B"/>
    <w:multiLevelType w:val="multilevel"/>
    <w:tmpl w:val="04090023"/>
    <w:styleLink w:val="ArtigoSec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CA573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0C64F6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23"/>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70"/>
    <w:rsid w:val="000E38A3"/>
    <w:rsid w:val="00202A4F"/>
    <w:rsid w:val="002C52FC"/>
    <w:rsid w:val="004E108E"/>
    <w:rsid w:val="005F03D4"/>
    <w:rsid w:val="00645252"/>
    <w:rsid w:val="006D3D74"/>
    <w:rsid w:val="0083569A"/>
    <w:rsid w:val="00A00E38"/>
    <w:rsid w:val="00A9204E"/>
    <w:rsid w:val="00C21D1B"/>
    <w:rsid w:val="00D00370"/>
    <w:rsid w:val="00FF692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57A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2FC"/>
    <w:rPr>
      <w:rFonts w:ascii="Calibri" w:hAnsi="Calibri" w:cs="Calibri"/>
    </w:rPr>
  </w:style>
  <w:style w:type="paragraph" w:styleId="Ttulo1">
    <w:name w:val="heading 1"/>
    <w:basedOn w:val="Normal"/>
    <w:next w:val="Normal"/>
    <w:link w:val="Ttulo1Carter"/>
    <w:uiPriority w:val="9"/>
    <w:qFormat/>
    <w:rsid w:val="002C52FC"/>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ter"/>
    <w:uiPriority w:val="9"/>
    <w:unhideWhenUsed/>
    <w:qFormat/>
    <w:rsid w:val="002C52FC"/>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ter"/>
    <w:uiPriority w:val="9"/>
    <w:unhideWhenUsed/>
    <w:qFormat/>
    <w:rsid w:val="002C52FC"/>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ter"/>
    <w:uiPriority w:val="9"/>
    <w:unhideWhenUsed/>
    <w:qFormat/>
    <w:rsid w:val="002C52FC"/>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ter"/>
    <w:uiPriority w:val="9"/>
    <w:unhideWhenUsed/>
    <w:qFormat/>
    <w:rsid w:val="002C52FC"/>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ter"/>
    <w:uiPriority w:val="9"/>
    <w:unhideWhenUsed/>
    <w:qFormat/>
    <w:rsid w:val="002C52FC"/>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ter"/>
    <w:uiPriority w:val="9"/>
    <w:unhideWhenUsed/>
    <w:qFormat/>
    <w:rsid w:val="002C52FC"/>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ter"/>
    <w:uiPriority w:val="9"/>
    <w:unhideWhenUsed/>
    <w:qFormat/>
    <w:rsid w:val="002C52FC"/>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ter"/>
    <w:uiPriority w:val="9"/>
    <w:unhideWhenUsed/>
    <w:qFormat/>
    <w:rsid w:val="002C52FC"/>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C52FC"/>
    <w:rPr>
      <w:rFonts w:ascii="Calibri Light" w:eastAsiaTheme="majorEastAsia" w:hAnsi="Calibri Light" w:cs="Calibri Light"/>
      <w:color w:val="1F4E79" w:themeColor="accent1" w:themeShade="80"/>
      <w:sz w:val="32"/>
      <w:szCs w:val="32"/>
    </w:rPr>
  </w:style>
  <w:style w:type="character" w:customStyle="1" w:styleId="Ttulo2Carter">
    <w:name w:val="Título 2 Caráter"/>
    <w:basedOn w:val="Tipodeletrapredefinidodopargrafo"/>
    <w:link w:val="Ttulo2"/>
    <w:uiPriority w:val="9"/>
    <w:rsid w:val="002C52FC"/>
    <w:rPr>
      <w:rFonts w:ascii="Calibri Light" w:eastAsiaTheme="majorEastAsia" w:hAnsi="Calibri Light" w:cs="Calibri Light"/>
      <w:color w:val="1F4E79" w:themeColor="accent1" w:themeShade="80"/>
      <w:sz w:val="26"/>
      <w:szCs w:val="26"/>
    </w:rPr>
  </w:style>
  <w:style w:type="character" w:customStyle="1" w:styleId="Ttulo3Carter">
    <w:name w:val="Título 3 Caráter"/>
    <w:basedOn w:val="Tipodeletrapredefinidodopargrafo"/>
    <w:link w:val="Ttulo3"/>
    <w:uiPriority w:val="9"/>
    <w:rsid w:val="002C52FC"/>
    <w:rPr>
      <w:rFonts w:ascii="Calibri Light" w:eastAsiaTheme="majorEastAsia" w:hAnsi="Calibri Light" w:cs="Calibri Light"/>
      <w:color w:val="1F4D78" w:themeColor="accent1" w:themeShade="7F"/>
      <w:sz w:val="24"/>
      <w:szCs w:val="24"/>
    </w:rPr>
  </w:style>
  <w:style w:type="character" w:customStyle="1" w:styleId="Ttulo4Carter">
    <w:name w:val="Título 4 Caráter"/>
    <w:basedOn w:val="Tipodeletrapredefinidodopargrafo"/>
    <w:link w:val="Ttulo4"/>
    <w:uiPriority w:val="9"/>
    <w:rsid w:val="002C52FC"/>
    <w:rPr>
      <w:rFonts w:ascii="Calibri Light" w:eastAsiaTheme="majorEastAsia" w:hAnsi="Calibri Light" w:cs="Calibri Light"/>
      <w:i/>
      <w:iCs/>
      <w:color w:val="1F4E79" w:themeColor="accent1" w:themeShade="80"/>
    </w:rPr>
  </w:style>
  <w:style w:type="character" w:customStyle="1" w:styleId="Ttulo5Carter">
    <w:name w:val="Título 5 Caráter"/>
    <w:basedOn w:val="Tipodeletrapredefinidodopargrafo"/>
    <w:link w:val="Ttulo5"/>
    <w:uiPriority w:val="9"/>
    <w:rsid w:val="002C52FC"/>
    <w:rPr>
      <w:rFonts w:ascii="Calibri Light" w:eastAsiaTheme="majorEastAsia" w:hAnsi="Calibri Light" w:cs="Calibri Light"/>
      <w:color w:val="1F4E79" w:themeColor="accent1" w:themeShade="80"/>
    </w:rPr>
  </w:style>
  <w:style w:type="character" w:customStyle="1" w:styleId="Ttulo6Carter">
    <w:name w:val="Título 6 Caráter"/>
    <w:basedOn w:val="Tipodeletrapredefinidodopargrafo"/>
    <w:link w:val="Ttulo6"/>
    <w:uiPriority w:val="9"/>
    <w:rsid w:val="002C52FC"/>
    <w:rPr>
      <w:rFonts w:ascii="Calibri Light" w:eastAsiaTheme="majorEastAsia" w:hAnsi="Calibri Light" w:cs="Calibri Light"/>
      <w:color w:val="1F4D78" w:themeColor="accent1" w:themeShade="7F"/>
    </w:rPr>
  </w:style>
  <w:style w:type="character" w:customStyle="1" w:styleId="Ttulo7Carter">
    <w:name w:val="Título 7 Caráter"/>
    <w:basedOn w:val="Tipodeletrapredefinidodopargrafo"/>
    <w:link w:val="Ttulo7"/>
    <w:uiPriority w:val="9"/>
    <w:rsid w:val="002C52FC"/>
    <w:rPr>
      <w:rFonts w:ascii="Calibri Light" w:eastAsiaTheme="majorEastAsia" w:hAnsi="Calibri Light" w:cs="Calibri Light"/>
      <w:i/>
      <w:iCs/>
      <w:color w:val="1F4D78" w:themeColor="accent1" w:themeShade="7F"/>
    </w:rPr>
  </w:style>
  <w:style w:type="character" w:customStyle="1" w:styleId="Ttulo8Carter">
    <w:name w:val="Título 8 Caráter"/>
    <w:basedOn w:val="Tipodeletrapredefinidodopargrafo"/>
    <w:link w:val="Ttulo8"/>
    <w:uiPriority w:val="9"/>
    <w:rsid w:val="002C52FC"/>
    <w:rPr>
      <w:rFonts w:ascii="Calibri Light" w:eastAsiaTheme="majorEastAsia" w:hAnsi="Calibri Light" w:cs="Calibri Light"/>
      <w:color w:val="272727" w:themeColor="text1" w:themeTint="D8"/>
      <w:szCs w:val="21"/>
    </w:rPr>
  </w:style>
  <w:style w:type="character" w:customStyle="1" w:styleId="Ttulo9Carter">
    <w:name w:val="Título 9 Caráter"/>
    <w:basedOn w:val="Tipodeletrapredefinidodopargrafo"/>
    <w:link w:val="Ttulo9"/>
    <w:uiPriority w:val="9"/>
    <w:rsid w:val="002C52FC"/>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ter"/>
    <w:uiPriority w:val="10"/>
    <w:qFormat/>
    <w:rsid w:val="002C52FC"/>
    <w:pPr>
      <w:contextualSpacing/>
    </w:pPr>
    <w:rPr>
      <w:rFonts w:ascii="Calibri Light" w:eastAsiaTheme="majorEastAsia" w:hAnsi="Calibri Light" w:cs="Calibri Light"/>
      <w:spacing w:val="-10"/>
      <w:kern w:val="28"/>
      <w:sz w:val="56"/>
      <w:szCs w:val="56"/>
    </w:rPr>
  </w:style>
  <w:style w:type="character" w:customStyle="1" w:styleId="TtuloCarter">
    <w:name w:val="Título Caráter"/>
    <w:basedOn w:val="Tipodeletrapredefinidodopargrafo"/>
    <w:link w:val="Ttulo"/>
    <w:uiPriority w:val="10"/>
    <w:rsid w:val="002C52FC"/>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ter"/>
    <w:uiPriority w:val="11"/>
    <w:qFormat/>
    <w:rsid w:val="002C52FC"/>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C52FC"/>
    <w:rPr>
      <w:rFonts w:ascii="Calibri" w:eastAsiaTheme="minorEastAsia" w:hAnsi="Calibri" w:cs="Calibri"/>
      <w:color w:val="5A5A5A" w:themeColor="text1" w:themeTint="A5"/>
      <w:spacing w:val="15"/>
    </w:rPr>
  </w:style>
  <w:style w:type="character" w:styleId="nfaseDiscreta">
    <w:name w:val="Subtle Emphasis"/>
    <w:basedOn w:val="Tipodeletrapredefinidodopargrafo"/>
    <w:uiPriority w:val="19"/>
    <w:qFormat/>
    <w:rsid w:val="002C52FC"/>
    <w:rPr>
      <w:rFonts w:ascii="Calibri" w:hAnsi="Calibri" w:cs="Calibri"/>
      <w:i/>
      <w:iCs/>
      <w:color w:val="404040" w:themeColor="text1" w:themeTint="BF"/>
    </w:rPr>
  </w:style>
  <w:style w:type="character" w:styleId="nfase">
    <w:name w:val="Emphasis"/>
    <w:basedOn w:val="Tipodeletrapredefinidodopargrafo"/>
    <w:uiPriority w:val="20"/>
    <w:qFormat/>
    <w:rsid w:val="002C52FC"/>
    <w:rPr>
      <w:rFonts w:ascii="Calibri" w:hAnsi="Calibri" w:cs="Calibri"/>
      <w:i/>
      <w:iCs/>
    </w:rPr>
  </w:style>
  <w:style w:type="character" w:styleId="nfaseIntensa">
    <w:name w:val="Intense Emphasis"/>
    <w:basedOn w:val="Tipodeletrapredefinidodopargrafo"/>
    <w:uiPriority w:val="21"/>
    <w:qFormat/>
    <w:rsid w:val="002C52FC"/>
    <w:rPr>
      <w:rFonts w:ascii="Calibri" w:hAnsi="Calibri" w:cs="Calibri"/>
      <w:i/>
      <w:iCs/>
      <w:color w:val="1F4E79" w:themeColor="accent1" w:themeShade="80"/>
    </w:rPr>
  </w:style>
  <w:style w:type="character" w:styleId="Forte">
    <w:name w:val="Strong"/>
    <w:basedOn w:val="Tipodeletrapredefinidodopargrafo"/>
    <w:uiPriority w:val="22"/>
    <w:qFormat/>
    <w:rsid w:val="002C52FC"/>
    <w:rPr>
      <w:rFonts w:ascii="Calibri" w:hAnsi="Calibri" w:cs="Calibri"/>
      <w:b/>
      <w:bCs/>
    </w:rPr>
  </w:style>
  <w:style w:type="paragraph" w:styleId="Citao">
    <w:name w:val="Quote"/>
    <w:basedOn w:val="Normal"/>
    <w:next w:val="Normal"/>
    <w:link w:val="CitaoCarter"/>
    <w:uiPriority w:val="29"/>
    <w:qFormat/>
    <w:rsid w:val="002C52FC"/>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2C52FC"/>
    <w:rPr>
      <w:rFonts w:ascii="Calibri" w:hAnsi="Calibri" w:cs="Calibri"/>
      <w:i/>
      <w:iCs/>
      <w:color w:val="404040" w:themeColor="text1" w:themeTint="BF"/>
    </w:rPr>
  </w:style>
  <w:style w:type="paragraph" w:styleId="CitaoIntensa">
    <w:name w:val="Intense Quote"/>
    <w:basedOn w:val="Normal"/>
    <w:next w:val="Normal"/>
    <w:link w:val="CitaoIntensaCarter"/>
    <w:uiPriority w:val="30"/>
    <w:qFormat/>
    <w:rsid w:val="002C52FC"/>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arter">
    <w:name w:val="Citação Intensa Caráter"/>
    <w:basedOn w:val="Tipodeletrapredefinidodopargrafo"/>
    <w:link w:val="CitaoIntensa"/>
    <w:uiPriority w:val="30"/>
    <w:rsid w:val="002C52FC"/>
    <w:rPr>
      <w:rFonts w:ascii="Calibri" w:hAnsi="Calibri" w:cs="Calibri"/>
      <w:i/>
      <w:iCs/>
      <w:color w:val="1F4E79" w:themeColor="accent1" w:themeShade="80"/>
    </w:rPr>
  </w:style>
  <w:style w:type="character" w:styleId="RefernciaDiscreta">
    <w:name w:val="Subtle Reference"/>
    <w:basedOn w:val="Tipodeletrapredefinidodopargrafo"/>
    <w:uiPriority w:val="31"/>
    <w:qFormat/>
    <w:rsid w:val="002C52FC"/>
    <w:rPr>
      <w:rFonts w:ascii="Calibri" w:hAnsi="Calibri" w:cs="Calibri"/>
      <w:smallCaps/>
      <w:color w:val="5A5A5A" w:themeColor="text1" w:themeTint="A5"/>
    </w:rPr>
  </w:style>
  <w:style w:type="character" w:styleId="RefernciaIntensa">
    <w:name w:val="Intense Reference"/>
    <w:basedOn w:val="Tipodeletrapredefinidodopargrafo"/>
    <w:uiPriority w:val="32"/>
    <w:qFormat/>
    <w:rsid w:val="002C52FC"/>
    <w:rPr>
      <w:rFonts w:ascii="Calibri" w:hAnsi="Calibri" w:cs="Calibri"/>
      <w:b/>
      <w:bCs/>
      <w:caps w:val="0"/>
      <w:smallCaps/>
      <w:color w:val="1F4E79" w:themeColor="accent1" w:themeShade="80"/>
      <w:spacing w:val="5"/>
    </w:rPr>
  </w:style>
  <w:style w:type="character" w:styleId="TtulodoLivro">
    <w:name w:val="Book Title"/>
    <w:basedOn w:val="Tipodeletrapredefinidodopargrafo"/>
    <w:uiPriority w:val="33"/>
    <w:qFormat/>
    <w:rsid w:val="002C52FC"/>
    <w:rPr>
      <w:rFonts w:ascii="Calibri" w:hAnsi="Calibri" w:cs="Calibri"/>
      <w:b/>
      <w:bCs/>
      <w:i/>
      <w:iCs/>
      <w:spacing w:val="5"/>
    </w:rPr>
  </w:style>
  <w:style w:type="character" w:styleId="Hiperligao">
    <w:name w:val="Hyperlink"/>
    <w:basedOn w:val="Tipodeletrapredefinidodopargrafo"/>
    <w:uiPriority w:val="99"/>
    <w:unhideWhenUsed/>
    <w:rsid w:val="002C52FC"/>
    <w:rPr>
      <w:rFonts w:ascii="Calibri" w:hAnsi="Calibri" w:cs="Calibri"/>
      <w:color w:val="1F4E79" w:themeColor="accent1" w:themeShade="80"/>
      <w:u w:val="single"/>
    </w:rPr>
  </w:style>
  <w:style w:type="character" w:styleId="Hiperligaovisitada">
    <w:name w:val="FollowedHyperlink"/>
    <w:basedOn w:val="Tipodeletrapredefinidodopargrafo"/>
    <w:uiPriority w:val="99"/>
    <w:unhideWhenUsed/>
    <w:rsid w:val="002C52FC"/>
    <w:rPr>
      <w:rFonts w:ascii="Calibri" w:hAnsi="Calibri" w:cs="Calibri"/>
      <w:color w:val="954F72" w:themeColor="followedHyperlink"/>
      <w:u w:val="single"/>
    </w:rPr>
  </w:style>
  <w:style w:type="paragraph" w:styleId="Legenda">
    <w:name w:val="caption"/>
    <w:basedOn w:val="Normal"/>
    <w:next w:val="Normal"/>
    <w:uiPriority w:val="35"/>
    <w:unhideWhenUsed/>
    <w:qFormat/>
    <w:rsid w:val="002C52FC"/>
    <w:pPr>
      <w:spacing w:after="200"/>
    </w:pPr>
    <w:rPr>
      <w:i/>
      <w:iCs/>
      <w:color w:val="44546A" w:themeColor="text2"/>
      <w:szCs w:val="18"/>
    </w:rPr>
  </w:style>
  <w:style w:type="paragraph" w:styleId="Textodebalo">
    <w:name w:val="Balloon Text"/>
    <w:basedOn w:val="Normal"/>
    <w:link w:val="TextodebaloCarter"/>
    <w:uiPriority w:val="99"/>
    <w:semiHidden/>
    <w:unhideWhenUsed/>
    <w:rsid w:val="002C52FC"/>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2C52FC"/>
    <w:rPr>
      <w:rFonts w:ascii="Segoe UI" w:hAnsi="Segoe UI" w:cs="Segoe UI"/>
      <w:szCs w:val="18"/>
    </w:rPr>
  </w:style>
  <w:style w:type="paragraph" w:styleId="Textodebloco">
    <w:name w:val="Block Text"/>
    <w:basedOn w:val="Normal"/>
    <w:uiPriority w:val="99"/>
    <w:semiHidden/>
    <w:unhideWhenUsed/>
    <w:rsid w:val="002C52F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arter"/>
    <w:uiPriority w:val="99"/>
    <w:semiHidden/>
    <w:unhideWhenUsed/>
    <w:rsid w:val="002C52FC"/>
    <w:pPr>
      <w:spacing w:after="120"/>
    </w:pPr>
    <w:rPr>
      <w:szCs w:val="16"/>
    </w:rPr>
  </w:style>
  <w:style w:type="character" w:customStyle="1" w:styleId="Corpodetexto3Carter">
    <w:name w:val="Corpo de texto 3 Caráter"/>
    <w:basedOn w:val="Tipodeletrapredefinidodopargrafo"/>
    <w:link w:val="Corpodetexto3"/>
    <w:uiPriority w:val="99"/>
    <w:semiHidden/>
    <w:rsid w:val="002C52FC"/>
    <w:rPr>
      <w:rFonts w:ascii="Calibri" w:hAnsi="Calibri" w:cs="Calibri"/>
      <w:szCs w:val="16"/>
    </w:rPr>
  </w:style>
  <w:style w:type="paragraph" w:styleId="Avanodecorpodetexto3">
    <w:name w:val="Body Text Indent 3"/>
    <w:basedOn w:val="Normal"/>
    <w:link w:val="Avanodecorpodetexto3Carter"/>
    <w:uiPriority w:val="99"/>
    <w:semiHidden/>
    <w:unhideWhenUsed/>
    <w:rsid w:val="002C52FC"/>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2C52FC"/>
    <w:rPr>
      <w:rFonts w:ascii="Calibri" w:hAnsi="Calibri" w:cs="Calibri"/>
      <w:szCs w:val="16"/>
    </w:rPr>
  </w:style>
  <w:style w:type="character" w:styleId="Refdecomentrio">
    <w:name w:val="annotation reference"/>
    <w:basedOn w:val="Tipodeletrapredefinidodopargrafo"/>
    <w:uiPriority w:val="99"/>
    <w:semiHidden/>
    <w:unhideWhenUsed/>
    <w:rsid w:val="002C52FC"/>
    <w:rPr>
      <w:rFonts w:ascii="Calibri" w:hAnsi="Calibri" w:cs="Calibri"/>
      <w:sz w:val="22"/>
      <w:szCs w:val="16"/>
    </w:rPr>
  </w:style>
  <w:style w:type="paragraph" w:styleId="Textodecomentrio">
    <w:name w:val="annotation text"/>
    <w:basedOn w:val="Normal"/>
    <w:link w:val="TextodecomentrioCarter"/>
    <w:uiPriority w:val="99"/>
    <w:semiHidden/>
    <w:unhideWhenUsed/>
    <w:rsid w:val="002C52FC"/>
    <w:rPr>
      <w:szCs w:val="20"/>
    </w:rPr>
  </w:style>
  <w:style w:type="character" w:customStyle="1" w:styleId="TextodecomentrioCarter">
    <w:name w:val="Texto de comentário Caráter"/>
    <w:basedOn w:val="Tipodeletrapredefinidodopargrafo"/>
    <w:link w:val="Textodecomentrio"/>
    <w:uiPriority w:val="99"/>
    <w:semiHidden/>
    <w:rsid w:val="002C52FC"/>
    <w:rPr>
      <w:rFonts w:ascii="Calibri" w:hAnsi="Calibri" w:cs="Calibri"/>
      <w:szCs w:val="20"/>
    </w:rPr>
  </w:style>
  <w:style w:type="paragraph" w:styleId="Assuntodecomentrio">
    <w:name w:val="annotation subject"/>
    <w:basedOn w:val="Textodecomentrio"/>
    <w:next w:val="Textodecomentrio"/>
    <w:link w:val="AssuntodecomentrioCarter"/>
    <w:uiPriority w:val="99"/>
    <w:semiHidden/>
    <w:unhideWhenUsed/>
    <w:rsid w:val="002C52FC"/>
    <w:rPr>
      <w:b/>
      <w:bCs/>
    </w:rPr>
  </w:style>
  <w:style w:type="character" w:customStyle="1" w:styleId="AssuntodecomentrioCarter">
    <w:name w:val="Assunto de comentário Caráter"/>
    <w:basedOn w:val="TextodecomentrioCarter"/>
    <w:link w:val="Assuntodecomentrio"/>
    <w:uiPriority w:val="99"/>
    <w:semiHidden/>
    <w:rsid w:val="002C52FC"/>
    <w:rPr>
      <w:rFonts w:ascii="Calibri" w:hAnsi="Calibri" w:cs="Calibri"/>
      <w:b/>
      <w:bCs/>
      <w:szCs w:val="20"/>
    </w:rPr>
  </w:style>
  <w:style w:type="paragraph" w:styleId="Mapadodocumento">
    <w:name w:val="Document Map"/>
    <w:basedOn w:val="Normal"/>
    <w:link w:val="MapadodocumentoCarter"/>
    <w:uiPriority w:val="99"/>
    <w:semiHidden/>
    <w:unhideWhenUsed/>
    <w:rsid w:val="002C52FC"/>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2C52FC"/>
    <w:rPr>
      <w:rFonts w:ascii="Segoe UI" w:hAnsi="Segoe UI" w:cs="Segoe UI"/>
      <w:szCs w:val="16"/>
    </w:rPr>
  </w:style>
  <w:style w:type="paragraph" w:styleId="Textodenotadefim">
    <w:name w:val="endnote text"/>
    <w:basedOn w:val="Normal"/>
    <w:link w:val="TextodenotadefimCarter"/>
    <w:uiPriority w:val="99"/>
    <w:semiHidden/>
    <w:unhideWhenUsed/>
    <w:rsid w:val="002C52FC"/>
    <w:rPr>
      <w:szCs w:val="20"/>
    </w:rPr>
  </w:style>
  <w:style w:type="character" w:customStyle="1" w:styleId="TextodenotadefimCarter">
    <w:name w:val="Texto de nota de fim Caráter"/>
    <w:basedOn w:val="Tipodeletrapredefinidodopargrafo"/>
    <w:link w:val="Textodenotadefim"/>
    <w:uiPriority w:val="99"/>
    <w:semiHidden/>
    <w:rsid w:val="002C52FC"/>
    <w:rPr>
      <w:rFonts w:ascii="Calibri" w:hAnsi="Calibri" w:cs="Calibri"/>
      <w:szCs w:val="20"/>
    </w:rPr>
  </w:style>
  <w:style w:type="paragraph" w:styleId="Remetente">
    <w:name w:val="envelope return"/>
    <w:basedOn w:val="Normal"/>
    <w:uiPriority w:val="99"/>
    <w:semiHidden/>
    <w:unhideWhenUsed/>
    <w:rsid w:val="002C52FC"/>
    <w:rPr>
      <w:rFonts w:ascii="Calibri Light" w:eastAsiaTheme="majorEastAsia" w:hAnsi="Calibri Light" w:cs="Calibri Light"/>
      <w:szCs w:val="20"/>
    </w:rPr>
  </w:style>
  <w:style w:type="paragraph" w:styleId="Textodenotaderodap">
    <w:name w:val="footnote text"/>
    <w:basedOn w:val="Normal"/>
    <w:link w:val="TextodenotaderodapCarter"/>
    <w:uiPriority w:val="99"/>
    <w:semiHidden/>
    <w:unhideWhenUsed/>
    <w:rsid w:val="002C52FC"/>
    <w:rPr>
      <w:szCs w:val="20"/>
    </w:rPr>
  </w:style>
  <w:style w:type="character" w:customStyle="1" w:styleId="TextodenotaderodapCarter">
    <w:name w:val="Texto de nota de rodapé Caráter"/>
    <w:basedOn w:val="Tipodeletrapredefinidodopargrafo"/>
    <w:link w:val="Textodenotaderodap"/>
    <w:uiPriority w:val="99"/>
    <w:semiHidden/>
    <w:rsid w:val="002C52FC"/>
    <w:rPr>
      <w:rFonts w:ascii="Calibri" w:hAnsi="Calibri" w:cs="Calibri"/>
      <w:szCs w:val="20"/>
    </w:rPr>
  </w:style>
  <w:style w:type="character" w:styleId="CdigoHTML">
    <w:name w:val="HTML Code"/>
    <w:basedOn w:val="Tipodeletrapredefinidodopargrafo"/>
    <w:uiPriority w:val="99"/>
    <w:semiHidden/>
    <w:unhideWhenUsed/>
    <w:rsid w:val="002C52FC"/>
    <w:rPr>
      <w:rFonts w:ascii="Consolas" w:hAnsi="Consolas" w:cs="Calibri"/>
      <w:sz w:val="22"/>
      <w:szCs w:val="20"/>
    </w:rPr>
  </w:style>
  <w:style w:type="character" w:styleId="TecladoHTML">
    <w:name w:val="HTML Keyboard"/>
    <w:basedOn w:val="Tipodeletrapredefinidodopargrafo"/>
    <w:uiPriority w:val="99"/>
    <w:semiHidden/>
    <w:unhideWhenUsed/>
    <w:rsid w:val="002C52FC"/>
    <w:rPr>
      <w:rFonts w:ascii="Consolas" w:hAnsi="Consolas" w:cs="Calibri"/>
      <w:sz w:val="22"/>
      <w:szCs w:val="20"/>
    </w:rPr>
  </w:style>
  <w:style w:type="paragraph" w:styleId="HTMLpr-formatado">
    <w:name w:val="HTML Preformatted"/>
    <w:basedOn w:val="Normal"/>
    <w:link w:val="HTMLpr-formatadoCarter"/>
    <w:uiPriority w:val="99"/>
    <w:semiHidden/>
    <w:unhideWhenUsed/>
    <w:rsid w:val="002C52FC"/>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2C52FC"/>
    <w:rPr>
      <w:rFonts w:ascii="Consolas" w:hAnsi="Consolas" w:cs="Calibri"/>
      <w:szCs w:val="20"/>
    </w:rPr>
  </w:style>
  <w:style w:type="character" w:styleId="MquinadeescreverHTML">
    <w:name w:val="HTML Typewriter"/>
    <w:basedOn w:val="Tipodeletrapredefinidodopargrafo"/>
    <w:uiPriority w:val="99"/>
    <w:semiHidden/>
    <w:unhideWhenUsed/>
    <w:rsid w:val="002C52FC"/>
    <w:rPr>
      <w:rFonts w:ascii="Consolas" w:hAnsi="Consolas" w:cs="Calibri"/>
      <w:sz w:val="22"/>
      <w:szCs w:val="20"/>
    </w:rPr>
  </w:style>
  <w:style w:type="paragraph" w:styleId="Textodemacro">
    <w:name w:val="macro"/>
    <w:link w:val="TextodemacroCarter"/>
    <w:uiPriority w:val="99"/>
    <w:semiHidden/>
    <w:unhideWhenUsed/>
    <w:rsid w:val="002C52F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arter">
    <w:name w:val="Texto de macro Caráter"/>
    <w:basedOn w:val="Tipodeletrapredefinidodopargrafo"/>
    <w:link w:val="Textodemacro"/>
    <w:uiPriority w:val="99"/>
    <w:semiHidden/>
    <w:rsid w:val="002C52FC"/>
    <w:rPr>
      <w:rFonts w:ascii="Consolas" w:hAnsi="Consolas" w:cs="Calibri"/>
      <w:szCs w:val="20"/>
    </w:rPr>
  </w:style>
  <w:style w:type="paragraph" w:styleId="Textosimples">
    <w:name w:val="Plain Text"/>
    <w:basedOn w:val="Normal"/>
    <w:link w:val="TextosimplesCarter"/>
    <w:uiPriority w:val="99"/>
    <w:semiHidden/>
    <w:unhideWhenUsed/>
    <w:rsid w:val="002C52FC"/>
    <w:rPr>
      <w:rFonts w:ascii="Consolas" w:hAnsi="Consolas"/>
      <w:szCs w:val="21"/>
    </w:rPr>
  </w:style>
  <w:style w:type="character" w:customStyle="1" w:styleId="TextosimplesCarter">
    <w:name w:val="Texto simples Caráter"/>
    <w:basedOn w:val="Tipodeletrapredefinidodopargrafo"/>
    <w:link w:val="Textosimples"/>
    <w:uiPriority w:val="99"/>
    <w:semiHidden/>
    <w:rsid w:val="002C52FC"/>
    <w:rPr>
      <w:rFonts w:ascii="Consolas" w:hAnsi="Consolas" w:cs="Calibri"/>
      <w:szCs w:val="21"/>
    </w:rPr>
  </w:style>
  <w:style w:type="character" w:styleId="TextodoMarcadordePosio">
    <w:name w:val="Placeholder Text"/>
    <w:basedOn w:val="Tipodeletrapredefinidodopargrafo"/>
    <w:uiPriority w:val="99"/>
    <w:semiHidden/>
    <w:rsid w:val="002C52FC"/>
    <w:rPr>
      <w:rFonts w:ascii="Calibri" w:hAnsi="Calibri" w:cs="Calibri"/>
      <w:color w:val="3B3838" w:themeColor="background2" w:themeShade="40"/>
    </w:rPr>
  </w:style>
  <w:style w:type="paragraph" w:styleId="Cabealho">
    <w:name w:val="header"/>
    <w:basedOn w:val="Normal"/>
    <w:link w:val="CabealhoCarter"/>
    <w:uiPriority w:val="99"/>
    <w:unhideWhenUsed/>
    <w:rsid w:val="002C52FC"/>
  </w:style>
  <w:style w:type="character" w:customStyle="1" w:styleId="CabealhoCarter">
    <w:name w:val="Cabeçalho Caráter"/>
    <w:basedOn w:val="Tipodeletrapredefinidodopargrafo"/>
    <w:link w:val="Cabealho"/>
    <w:uiPriority w:val="99"/>
    <w:rsid w:val="002C52FC"/>
    <w:rPr>
      <w:rFonts w:ascii="Calibri" w:hAnsi="Calibri" w:cs="Calibri"/>
    </w:rPr>
  </w:style>
  <w:style w:type="paragraph" w:styleId="Rodap">
    <w:name w:val="footer"/>
    <w:basedOn w:val="Normal"/>
    <w:link w:val="RodapCarter"/>
    <w:uiPriority w:val="99"/>
    <w:unhideWhenUsed/>
    <w:rsid w:val="002C52FC"/>
  </w:style>
  <w:style w:type="character" w:customStyle="1" w:styleId="RodapCarter">
    <w:name w:val="Rodapé Caráter"/>
    <w:basedOn w:val="Tipodeletrapredefinidodopargrafo"/>
    <w:link w:val="Rodap"/>
    <w:uiPriority w:val="99"/>
    <w:rsid w:val="002C52FC"/>
    <w:rPr>
      <w:rFonts w:ascii="Calibri" w:hAnsi="Calibri" w:cs="Calibri"/>
    </w:rPr>
  </w:style>
  <w:style w:type="paragraph" w:styleId="ndice9">
    <w:name w:val="toc 9"/>
    <w:basedOn w:val="Normal"/>
    <w:next w:val="Normal"/>
    <w:autoRedefine/>
    <w:uiPriority w:val="39"/>
    <w:semiHidden/>
    <w:unhideWhenUsed/>
    <w:rsid w:val="002C52FC"/>
    <w:pPr>
      <w:spacing w:after="120"/>
      <w:ind w:left="1757"/>
    </w:pPr>
  </w:style>
  <w:style w:type="character" w:styleId="Mencionar">
    <w:name w:val="Mention"/>
    <w:basedOn w:val="Tipodeletrapredefinidodopargrafo"/>
    <w:uiPriority w:val="99"/>
    <w:semiHidden/>
    <w:unhideWhenUsed/>
    <w:rsid w:val="002C52FC"/>
    <w:rPr>
      <w:rFonts w:ascii="Calibri" w:hAnsi="Calibri" w:cs="Calibri"/>
      <w:color w:val="2B579A"/>
      <w:shd w:val="clear" w:color="auto" w:fill="E1DFDD"/>
    </w:rPr>
  </w:style>
  <w:style w:type="numbering" w:styleId="111111">
    <w:name w:val="Outline List 2"/>
    <w:basedOn w:val="Semlista"/>
    <w:uiPriority w:val="99"/>
    <w:semiHidden/>
    <w:unhideWhenUsed/>
    <w:rsid w:val="002C52FC"/>
    <w:pPr>
      <w:numPr>
        <w:numId w:val="24"/>
      </w:numPr>
    </w:pPr>
  </w:style>
  <w:style w:type="numbering" w:styleId="1ai">
    <w:name w:val="Outline List 1"/>
    <w:basedOn w:val="Semlista"/>
    <w:uiPriority w:val="99"/>
    <w:semiHidden/>
    <w:unhideWhenUsed/>
    <w:rsid w:val="002C52FC"/>
    <w:pPr>
      <w:numPr>
        <w:numId w:val="25"/>
      </w:numPr>
    </w:pPr>
  </w:style>
  <w:style w:type="character" w:styleId="VarivelHTML">
    <w:name w:val="HTML Variable"/>
    <w:basedOn w:val="Tipodeletrapredefinidodopargrafo"/>
    <w:uiPriority w:val="99"/>
    <w:semiHidden/>
    <w:unhideWhenUsed/>
    <w:rsid w:val="002C52FC"/>
    <w:rPr>
      <w:rFonts w:ascii="Calibri" w:hAnsi="Calibri" w:cs="Calibri"/>
      <w:i/>
      <w:iCs/>
    </w:rPr>
  </w:style>
  <w:style w:type="paragraph" w:styleId="EndereoHTML">
    <w:name w:val="HTML Address"/>
    <w:basedOn w:val="Normal"/>
    <w:link w:val="EndereoHTMLCarter"/>
    <w:uiPriority w:val="99"/>
    <w:semiHidden/>
    <w:unhideWhenUsed/>
    <w:rsid w:val="002C52FC"/>
    <w:rPr>
      <w:i/>
      <w:iCs/>
    </w:rPr>
  </w:style>
  <w:style w:type="character" w:customStyle="1" w:styleId="EndereoHTMLCarter">
    <w:name w:val="Endereço HTML Caráter"/>
    <w:basedOn w:val="Tipodeletrapredefinidodopargrafo"/>
    <w:link w:val="EndereoHTML"/>
    <w:uiPriority w:val="99"/>
    <w:semiHidden/>
    <w:rsid w:val="002C52FC"/>
    <w:rPr>
      <w:rFonts w:ascii="Calibri" w:hAnsi="Calibri" w:cs="Calibri"/>
      <w:i/>
      <w:iCs/>
    </w:rPr>
  </w:style>
  <w:style w:type="character" w:styleId="DefinioHTML">
    <w:name w:val="HTML Definition"/>
    <w:basedOn w:val="Tipodeletrapredefinidodopargrafo"/>
    <w:uiPriority w:val="99"/>
    <w:semiHidden/>
    <w:unhideWhenUsed/>
    <w:rsid w:val="002C52FC"/>
    <w:rPr>
      <w:rFonts w:ascii="Calibri" w:hAnsi="Calibri" w:cs="Calibri"/>
      <w:i/>
      <w:iCs/>
    </w:rPr>
  </w:style>
  <w:style w:type="character" w:styleId="CitaoHTML">
    <w:name w:val="HTML Cite"/>
    <w:basedOn w:val="Tipodeletrapredefinidodopargrafo"/>
    <w:uiPriority w:val="99"/>
    <w:semiHidden/>
    <w:unhideWhenUsed/>
    <w:rsid w:val="002C52FC"/>
    <w:rPr>
      <w:rFonts w:ascii="Calibri" w:hAnsi="Calibri" w:cs="Calibri"/>
      <w:i/>
      <w:iCs/>
    </w:rPr>
  </w:style>
  <w:style w:type="character" w:styleId="ExemplodeHTML">
    <w:name w:val="HTML Sample"/>
    <w:basedOn w:val="Tipodeletrapredefinidodopargrafo"/>
    <w:uiPriority w:val="99"/>
    <w:semiHidden/>
    <w:unhideWhenUsed/>
    <w:rsid w:val="002C52FC"/>
    <w:rPr>
      <w:rFonts w:ascii="Consolas" w:hAnsi="Consolas" w:cs="Calibri"/>
      <w:sz w:val="24"/>
      <w:szCs w:val="24"/>
    </w:rPr>
  </w:style>
  <w:style w:type="character" w:styleId="AcrnimoHTML">
    <w:name w:val="HTML Acronym"/>
    <w:basedOn w:val="Tipodeletrapredefinidodopargrafo"/>
    <w:uiPriority w:val="99"/>
    <w:semiHidden/>
    <w:unhideWhenUsed/>
    <w:rsid w:val="002C52FC"/>
    <w:rPr>
      <w:rFonts w:ascii="Calibri" w:hAnsi="Calibri" w:cs="Calibri"/>
    </w:rPr>
  </w:style>
  <w:style w:type="paragraph" w:styleId="ndice1">
    <w:name w:val="toc 1"/>
    <w:basedOn w:val="Normal"/>
    <w:next w:val="Normal"/>
    <w:autoRedefine/>
    <w:uiPriority w:val="39"/>
    <w:semiHidden/>
    <w:unhideWhenUsed/>
    <w:rsid w:val="002C52FC"/>
    <w:pPr>
      <w:spacing w:after="100"/>
    </w:pPr>
  </w:style>
  <w:style w:type="paragraph" w:styleId="ndice2">
    <w:name w:val="toc 2"/>
    <w:basedOn w:val="Normal"/>
    <w:next w:val="Normal"/>
    <w:autoRedefine/>
    <w:uiPriority w:val="39"/>
    <w:semiHidden/>
    <w:unhideWhenUsed/>
    <w:rsid w:val="002C52FC"/>
    <w:pPr>
      <w:spacing w:after="100"/>
      <w:ind w:left="220"/>
    </w:pPr>
  </w:style>
  <w:style w:type="paragraph" w:styleId="ndice3">
    <w:name w:val="toc 3"/>
    <w:basedOn w:val="Normal"/>
    <w:next w:val="Normal"/>
    <w:autoRedefine/>
    <w:uiPriority w:val="39"/>
    <w:semiHidden/>
    <w:unhideWhenUsed/>
    <w:rsid w:val="002C52FC"/>
    <w:pPr>
      <w:spacing w:after="100"/>
      <w:ind w:left="440"/>
    </w:pPr>
  </w:style>
  <w:style w:type="paragraph" w:styleId="ndice4">
    <w:name w:val="toc 4"/>
    <w:basedOn w:val="Normal"/>
    <w:next w:val="Normal"/>
    <w:autoRedefine/>
    <w:uiPriority w:val="39"/>
    <w:semiHidden/>
    <w:unhideWhenUsed/>
    <w:rsid w:val="002C52FC"/>
    <w:pPr>
      <w:spacing w:after="100"/>
      <w:ind w:left="660"/>
    </w:pPr>
  </w:style>
  <w:style w:type="paragraph" w:styleId="ndice5">
    <w:name w:val="toc 5"/>
    <w:basedOn w:val="Normal"/>
    <w:next w:val="Normal"/>
    <w:autoRedefine/>
    <w:uiPriority w:val="39"/>
    <w:semiHidden/>
    <w:unhideWhenUsed/>
    <w:rsid w:val="002C52FC"/>
    <w:pPr>
      <w:spacing w:after="100"/>
      <w:ind w:left="880"/>
    </w:pPr>
  </w:style>
  <w:style w:type="paragraph" w:styleId="ndice6">
    <w:name w:val="toc 6"/>
    <w:basedOn w:val="Normal"/>
    <w:next w:val="Normal"/>
    <w:autoRedefine/>
    <w:uiPriority w:val="39"/>
    <w:semiHidden/>
    <w:unhideWhenUsed/>
    <w:rsid w:val="002C52FC"/>
    <w:pPr>
      <w:spacing w:after="100"/>
      <w:ind w:left="1100"/>
    </w:pPr>
  </w:style>
  <w:style w:type="paragraph" w:styleId="ndice7">
    <w:name w:val="toc 7"/>
    <w:basedOn w:val="Normal"/>
    <w:next w:val="Normal"/>
    <w:autoRedefine/>
    <w:uiPriority w:val="39"/>
    <w:semiHidden/>
    <w:unhideWhenUsed/>
    <w:rsid w:val="002C52FC"/>
    <w:pPr>
      <w:spacing w:after="100"/>
      <w:ind w:left="1320"/>
    </w:pPr>
  </w:style>
  <w:style w:type="paragraph" w:styleId="ndice8">
    <w:name w:val="toc 8"/>
    <w:basedOn w:val="Normal"/>
    <w:next w:val="Normal"/>
    <w:autoRedefine/>
    <w:uiPriority w:val="39"/>
    <w:semiHidden/>
    <w:unhideWhenUsed/>
    <w:rsid w:val="002C52FC"/>
    <w:pPr>
      <w:spacing w:after="100"/>
      <w:ind w:left="1540"/>
    </w:pPr>
  </w:style>
  <w:style w:type="paragraph" w:styleId="Cabealhodondice">
    <w:name w:val="TOC Heading"/>
    <w:basedOn w:val="Ttulo1"/>
    <w:next w:val="Normal"/>
    <w:uiPriority w:val="39"/>
    <w:semiHidden/>
    <w:unhideWhenUsed/>
    <w:qFormat/>
    <w:rsid w:val="002C52FC"/>
    <w:pPr>
      <w:outlineLvl w:val="9"/>
    </w:pPr>
    <w:rPr>
      <w:color w:val="2E74B5" w:themeColor="accent1" w:themeShade="BF"/>
    </w:rPr>
  </w:style>
  <w:style w:type="table" w:styleId="Tabelaprofissional">
    <w:name w:val="Table Professional"/>
    <w:basedOn w:val="Tabelanormal"/>
    <w:uiPriority w:val="99"/>
    <w:semiHidden/>
    <w:unhideWhenUsed/>
    <w:rsid w:val="002C52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2C52F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2C52F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Cor2">
    <w:name w:val="Medium List 1 Accent 2"/>
    <w:basedOn w:val="Tabelanormal"/>
    <w:uiPriority w:val="65"/>
    <w:semiHidden/>
    <w:unhideWhenUsed/>
    <w:rsid w:val="002C52F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Cor3">
    <w:name w:val="Medium List 1 Accent 3"/>
    <w:basedOn w:val="Tabelanormal"/>
    <w:uiPriority w:val="65"/>
    <w:semiHidden/>
    <w:unhideWhenUsed/>
    <w:rsid w:val="002C52F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Cor4">
    <w:name w:val="Medium List 1 Accent 4"/>
    <w:basedOn w:val="Tabelanormal"/>
    <w:uiPriority w:val="65"/>
    <w:semiHidden/>
    <w:unhideWhenUsed/>
    <w:rsid w:val="002C52F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Cor5">
    <w:name w:val="Medium List 1 Accent 5"/>
    <w:basedOn w:val="Tabelanormal"/>
    <w:uiPriority w:val="65"/>
    <w:semiHidden/>
    <w:unhideWhenUsed/>
    <w:rsid w:val="002C52F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Cor6">
    <w:name w:val="Medium List 1 Accent 6"/>
    <w:basedOn w:val="Tabelanormal"/>
    <w:uiPriority w:val="65"/>
    <w:semiHidden/>
    <w:unhideWhenUsed/>
    <w:rsid w:val="002C52F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semiHidden/>
    <w:unhideWhenUsed/>
    <w:rsid w:val="002C52F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2C52F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semiHidden/>
    <w:unhideWhenUsed/>
    <w:rsid w:val="002C52F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semiHidden/>
    <w:unhideWhenUsed/>
    <w:rsid w:val="002C52F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semiHidden/>
    <w:unhideWhenUsed/>
    <w:rsid w:val="002C52F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semiHidden/>
    <w:unhideWhenUsed/>
    <w:rsid w:val="002C52F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semiHidden/>
    <w:unhideWhenUsed/>
    <w:rsid w:val="002C52F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1">
    <w:name w:val="Medium Shading 2 Accent 1"/>
    <w:basedOn w:val="Tabelanormal"/>
    <w:uiPriority w:val="64"/>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2">
    <w:name w:val="Medium Shading 2 Accent 2"/>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3">
    <w:name w:val="Medium Shading 2 Accent 3"/>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4">
    <w:name w:val="Medium Shading 2 Accent 4"/>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5">
    <w:name w:val="Medium Shading 2 Accent 5"/>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6">
    <w:name w:val="Medium Shading 2 Accent 6"/>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elhaMdia1">
    <w:name w:val="Medium Grid 1"/>
    <w:basedOn w:val="Tabelanormal"/>
    <w:uiPriority w:val="67"/>
    <w:semiHidden/>
    <w:unhideWhenUsed/>
    <w:rsid w:val="002C52F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semiHidden/>
    <w:unhideWhenUsed/>
    <w:rsid w:val="002C52F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elhaMdia1-Cor2">
    <w:name w:val="Medium Grid 1 Accent 2"/>
    <w:basedOn w:val="Tabelanormal"/>
    <w:uiPriority w:val="67"/>
    <w:semiHidden/>
    <w:unhideWhenUsed/>
    <w:rsid w:val="002C52F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elhaMdia1-Cor3">
    <w:name w:val="Medium Grid 1 Accent 3"/>
    <w:basedOn w:val="Tabelanormal"/>
    <w:uiPriority w:val="67"/>
    <w:semiHidden/>
    <w:unhideWhenUsed/>
    <w:rsid w:val="002C52F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elhaMdia1-Cor4">
    <w:name w:val="Medium Grid 1 Accent 4"/>
    <w:basedOn w:val="Tabelanormal"/>
    <w:uiPriority w:val="67"/>
    <w:semiHidden/>
    <w:unhideWhenUsed/>
    <w:rsid w:val="002C52F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elhaMdia1-Cor5">
    <w:name w:val="Medium Grid 1 Accent 5"/>
    <w:basedOn w:val="Tabelanormal"/>
    <w:uiPriority w:val="67"/>
    <w:semiHidden/>
    <w:unhideWhenUsed/>
    <w:rsid w:val="002C52F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elhaMdia1-Cor6">
    <w:name w:val="Medium Grid 1 Accent 6"/>
    <w:basedOn w:val="Tabelanormal"/>
    <w:uiPriority w:val="67"/>
    <w:semiHidden/>
    <w:unhideWhenUsed/>
    <w:rsid w:val="002C52F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elhaMdia2">
    <w:name w:val="Medium Grid 2"/>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elhaMdia3-Cor2">
    <w:name w:val="Medium Grid 3 Accent 2"/>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elhaMdia3-Cor3">
    <w:name w:val="Medium Grid 3 Accent 3"/>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elhaMdia3-Cor4">
    <w:name w:val="Medium Grid 3 Accent 4"/>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elhaMdia3-Cor5">
    <w:name w:val="Medium Grid 3 Accent 5"/>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elhaMdia3-Cor6">
    <w:name w:val="Medium Grid 3 Accent 6"/>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2C52FC"/>
  </w:style>
  <w:style w:type="character" w:styleId="Hashtag">
    <w:name w:val="Hashtag"/>
    <w:basedOn w:val="Tipodeletrapredefinidodopargrafo"/>
    <w:uiPriority w:val="99"/>
    <w:semiHidden/>
    <w:unhideWhenUsed/>
    <w:rsid w:val="002C52FC"/>
    <w:rPr>
      <w:rFonts w:ascii="Calibri" w:hAnsi="Calibri" w:cs="Calibri"/>
      <w:color w:val="2B579A"/>
      <w:shd w:val="clear" w:color="auto" w:fill="E1DFDD"/>
    </w:rPr>
  </w:style>
  <w:style w:type="paragraph" w:styleId="Cabealhodamensagem">
    <w:name w:val="Message Header"/>
    <w:basedOn w:val="Normal"/>
    <w:link w:val="CabealhodamensagemCarter"/>
    <w:uiPriority w:val="99"/>
    <w:semiHidden/>
    <w:unhideWhenUsed/>
    <w:rsid w:val="002C52F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arter">
    <w:name w:val="Cabeçalho da mensagem Caráter"/>
    <w:basedOn w:val="Tipodeletrapredefinidodopargrafo"/>
    <w:link w:val="Cabealhodamensagem"/>
    <w:uiPriority w:val="99"/>
    <w:semiHidden/>
    <w:rsid w:val="002C52FC"/>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2C52F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2C52FC"/>
    <w:pPr>
      <w:ind w:left="360" w:hanging="360"/>
      <w:contextualSpacing/>
    </w:pPr>
  </w:style>
  <w:style w:type="paragraph" w:styleId="Lista2">
    <w:name w:val="List 2"/>
    <w:basedOn w:val="Normal"/>
    <w:uiPriority w:val="99"/>
    <w:semiHidden/>
    <w:unhideWhenUsed/>
    <w:rsid w:val="002C52FC"/>
    <w:pPr>
      <w:ind w:left="720" w:hanging="360"/>
      <w:contextualSpacing/>
    </w:pPr>
  </w:style>
  <w:style w:type="paragraph" w:styleId="Lista3">
    <w:name w:val="List 3"/>
    <w:basedOn w:val="Normal"/>
    <w:uiPriority w:val="99"/>
    <w:semiHidden/>
    <w:unhideWhenUsed/>
    <w:rsid w:val="002C52FC"/>
    <w:pPr>
      <w:ind w:left="1080" w:hanging="360"/>
      <w:contextualSpacing/>
    </w:pPr>
  </w:style>
  <w:style w:type="paragraph" w:styleId="Lista4">
    <w:name w:val="List 4"/>
    <w:basedOn w:val="Normal"/>
    <w:uiPriority w:val="99"/>
    <w:semiHidden/>
    <w:unhideWhenUsed/>
    <w:rsid w:val="002C52FC"/>
    <w:pPr>
      <w:ind w:left="1440" w:hanging="360"/>
      <w:contextualSpacing/>
    </w:pPr>
  </w:style>
  <w:style w:type="paragraph" w:styleId="Lista5">
    <w:name w:val="List 5"/>
    <w:basedOn w:val="Normal"/>
    <w:uiPriority w:val="99"/>
    <w:semiHidden/>
    <w:unhideWhenUsed/>
    <w:rsid w:val="002C52FC"/>
    <w:pPr>
      <w:ind w:left="1800" w:hanging="360"/>
      <w:contextualSpacing/>
    </w:pPr>
  </w:style>
  <w:style w:type="table" w:styleId="Tabelacomlista1">
    <w:name w:val="Table List 1"/>
    <w:basedOn w:val="Tabelanormal"/>
    <w:uiPriority w:val="99"/>
    <w:semiHidden/>
    <w:unhideWhenUsed/>
    <w:rsid w:val="002C52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rsid w:val="002C52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rsid w:val="002C52F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rsid w:val="002C52F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rsid w:val="002C52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rsid w:val="002C52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rsid w:val="002C52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rsid w:val="002C52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
    <w:name w:val="List Continue"/>
    <w:basedOn w:val="Normal"/>
    <w:uiPriority w:val="99"/>
    <w:semiHidden/>
    <w:unhideWhenUsed/>
    <w:rsid w:val="002C52FC"/>
    <w:pPr>
      <w:spacing w:after="120"/>
      <w:ind w:left="360"/>
      <w:contextualSpacing/>
    </w:pPr>
  </w:style>
  <w:style w:type="paragraph" w:styleId="Listadecont2">
    <w:name w:val="List Continue 2"/>
    <w:basedOn w:val="Normal"/>
    <w:uiPriority w:val="99"/>
    <w:semiHidden/>
    <w:unhideWhenUsed/>
    <w:rsid w:val="002C52FC"/>
    <w:pPr>
      <w:spacing w:after="120"/>
      <w:ind w:left="720"/>
      <w:contextualSpacing/>
    </w:pPr>
  </w:style>
  <w:style w:type="paragraph" w:styleId="Listadecont3">
    <w:name w:val="List Continue 3"/>
    <w:basedOn w:val="Normal"/>
    <w:uiPriority w:val="99"/>
    <w:semiHidden/>
    <w:unhideWhenUsed/>
    <w:rsid w:val="002C52FC"/>
    <w:pPr>
      <w:spacing w:after="120"/>
      <w:ind w:left="1080"/>
      <w:contextualSpacing/>
    </w:pPr>
  </w:style>
  <w:style w:type="paragraph" w:styleId="Listadecont4">
    <w:name w:val="List Continue 4"/>
    <w:basedOn w:val="Normal"/>
    <w:uiPriority w:val="99"/>
    <w:semiHidden/>
    <w:unhideWhenUsed/>
    <w:rsid w:val="002C52FC"/>
    <w:pPr>
      <w:spacing w:after="120"/>
      <w:ind w:left="1440"/>
      <w:contextualSpacing/>
    </w:pPr>
  </w:style>
  <w:style w:type="paragraph" w:styleId="Listadecont5">
    <w:name w:val="List Continue 5"/>
    <w:basedOn w:val="Normal"/>
    <w:uiPriority w:val="99"/>
    <w:semiHidden/>
    <w:unhideWhenUsed/>
    <w:rsid w:val="002C52FC"/>
    <w:pPr>
      <w:spacing w:after="120"/>
      <w:ind w:left="1800"/>
      <w:contextualSpacing/>
    </w:pPr>
  </w:style>
  <w:style w:type="paragraph" w:styleId="PargrafodaLista">
    <w:name w:val="List Paragraph"/>
    <w:basedOn w:val="Normal"/>
    <w:uiPriority w:val="34"/>
    <w:semiHidden/>
    <w:unhideWhenUsed/>
    <w:qFormat/>
    <w:rsid w:val="002C52FC"/>
    <w:pPr>
      <w:ind w:left="720"/>
      <w:contextualSpacing/>
    </w:pPr>
  </w:style>
  <w:style w:type="paragraph" w:styleId="Listanumerada">
    <w:name w:val="List Number"/>
    <w:basedOn w:val="Normal"/>
    <w:uiPriority w:val="99"/>
    <w:semiHidden/>
    <w:unhideWhenUsed/>
    <w:rsid w:val="002C52FC"/>
    <w:pPr>
      <w:numPr>
        <w:numId w:val="13"/>
      </w:numPr>
      <w:contextualSpacing/>
    </w:pPr>
  </w:style>
  <w:style w:type="paragraph" w:styleId="Listanumerada2">
    <w:name w:val="List Number 2"/>
    <w:basedOn w:val="Normal"/>
    <w:uiPriority w:val="99"/>
    <w:semiHidden/>
    <w:unhideWhenUsed/>
    <w:rsid w:val="002C52FC"/>
    <w:pPr>
      <w:numPr>
        <w:numId w:val="14"/>
      </w:numPr>
      <w:contextualSpacing/>
    </w:pPr>
  </w:style>
  <w:style w:type="paragraph" w:styleId="Listanumerada3">
    <w:name w:val="List Number 3"/>
    <w:basedOn w:val="Normal"/>
    <w:uiPriority w:val="99"/>
    <w:semiHidden/>
    <w:unhideWhenUsed/>
    <w:rsid w:val="002C52FC"/>
    <w:pPr>
      <w:numPr>
        <w:numId w:val="15"/>
      </w:numPr>
      <w:contextualSpacing/>
    </w:pPr>
  </w:style>
  <w:style w:type="paragraph" w:styleId="Listanumerada4">
    <w:name w:val="List Number 4"/>
    <w:basedOn w:val="Normal"/>
    <w:uiPriority w:val="99"/>
    <w:semiHidden/>
    <w:unhideWhenUsed/>
    <w:rsid w:val="002C52FC"/>
    <w:pPr>
      <w:numPr>
        <w:numId w:val="16"/>
      </w:numPr>
      <w:contextualSpacing/>
    </w:pPr>
  </w:style>
  <w:style w:type="paragraph" w:styleId="Listanumerada5">
    <w:name w:val="List Number 5"/>
    <w:basedOn w:val="Normal"/>
    <w:uiPriority w:val="99"/>
    <w:semiHidden/>
    <w:unhideWhenUsed/>
    <w:rsid w:val="002C52FC"/>
    <w:pPr>
      <w:numPr>
        <w:numId w:val="17"/>
      </w:numPr>
      <w:contextualSpacing/>
    </w:pPr>
  </w:style>
  <w:style w:type="paragraph" w:styleId="Listacommarcas">
    <w:name w:val="List Bullet"/>
    <w:basedOn w:val="Normal"/>
    <w:uiPriority w:val="99"/>
    <w:semiHidden/>
    <w:unhideWhenUsed/>
    <w:rsid w:val="002C52FC"/>
    <w:pPr>
      <w:numPr>
        <w:numId w:val="8"/>
      </w:numPr>
      <w:contextualSpacing/>
    </w:pPr>
  </w:style>
  <w:style w:type="paragraph" w:styleId="Listacommarcas2">
    <w:name w:val="List Bullet 2"/>
    <w:basedOn w:val="Normal"/>
    <w:uiPriority w:val="99"/>
    <w:semiHidden/>
    <w:unhideWhenUsed/>
    <w:rsid w:val="002C52FC"/>
    <w:pPr>
      <w:numPr>
        <w:numId w:val="9"/>
      </w:numPr>
      <w:contextualSpacing/>
    </w:pPr>
  </w:style>
  <w:style w:type="paragraph" w:styleId="Listacommarcas3">
    <w:name w:val="List Bullet 3"/>
    <w:basedOn w:val="Normal"/>
    <w:uiPriority w:val="99"/>
    <w:semiHidden/>
    <w:unhideWhenUsed/>
    <w:rsid w:val="002C52FC"/>
    <w:pPr>
      <w:numPr>
        <w:numId w:val="10"/>
      </w:numPr>
      <w:contextualSpacing/>
    </w:pPr>
  </w:style>
  <w:style w:type="paragraph" w:styleId="Listacommarcas4">
    <w:name w:val="List Bullet 4"/>
    <w:basedOn w:val="Normal"/>
    <w:uiPriority w:val="99"/>
    <w:semiHidden/>
    <w:unhideWhenUsed/>
    <w:rsid w:val="002C52FC"/>
    <w:pPr>
      <w:numPr>
        <w:numId w:val="11"/>
      </w:numPr>
      <w:contextualSpacing/>
    </w:pPr>
  </w:style>
  <w:style w:type="paragraph" w:styleId="Listacommarcas5">
    <w:name w:val="List Bullet 5"/>
    <w:basedOn w:val="Normal"/>
    <w:uiPriority w:val="99"/>
    <w:semiHidden/>
    <w:unhideWhenUsed/>
    <w:rsid w:val="002C52FC"/>
    <w:pPr>
      <w:numPr>
        <w:numId w:val="12"/>
      </w:numPr>
      <w:contextualSpacing/>
    </w:pPr>
  </w:style>
  <w:style w:type="table" w:styleId="Tabelaclssica1">
    <w:name w:val="Table Classic 1"/>
    <w:basedOn w:val="Tabelanormal"/>
    <w:uiPriority w:val="99"/>
    <w:semiHidden/>
    <w:unhideWhenUsed/>
    <w:rsid w:val="002C52F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2C52F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2C52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2C52F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2C52FC"/>
  </w:style>
  <w:style w:type="character" w:styleId="Refdenotadefim">
    <w:name w:val="endnote reference"/>
    <w:basedOn w:val="Tipodeletrapredefinidodopargrafo"/>
    <w:uiPriority w:val="99"/>
    <w:semiHidden/>
    <w:unhideWhenUsed/>
    <w:rsid w:val="002C52FC"/>
    <w:rPr>
      <w:rFonts w:ascii="Calibri" w:hAnsi="Calibri" w:cs="Calibri"/>
      <w:vertAlign w:val="superscript"/>
    </w:rPr>
  </w:style>
  <w:style w:type="paragraph" w:styleId="ndicedeautoridades">
    <w:name w:val="table of authorities"/>
    <w:basedOn w:val="Normal"/>
    <w:next w:val="Normal"/>
    <w:uiPriority w:val="99"/>
    <w:semiHidden/>
    <w:unhideWhenUsed/>
    <w:rsid w:val="002C52FC"/>
    <w:pPr>
      <w:ind w:left="220" w:hanging="220"/>
    </w:pPr>
  </w:style>
  <w:style w:type="paragraph" w:styleId="Cabealhodendicedeautoridades">
    <w:name w:val="toa heading"/>
    <w:basedOn w:val="Normal"/>
    <w:next w:val="Normal"/>
    <w:uiPriority w:val="99"/>
    <w:semiHidden/>
    <w:unhideWhenUsed/>
    <w:rsid w:val="002C52FC"/>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2C52F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semiHidden/>
    <w:unhideWhenUsed/>
    <w:rsid w:val="002C52F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Cor2">
    <w:name w:val="Colorful List Accent 2"/>
    <w:basedOn w:val="Tabelanormal"/>
    <w:uiPriority w:val="72"/>
    <w:semiHidden/>
    <w:unhideWhenUsed/>
    <w:rsid w:val="002C52F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Cor3">
    <w:name w:val="Colorful List Accent 3"/>
    <w:basedOn w:val="Tabelanormal"/>
    <w:uiPriority w:val="72"/>
    <w:semiHidden/>
    <w:unhideWhenUsed/>
    <w:rsid w:val="002C52F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Cor4">
    <w:name w:val="Colorful List Accent 4"/>
    <w:basedOn w:val="Tabelanormal"/>
    <w:uiPriority w:val="72"/>
    <w:semiHidden/>
    <w:unhideWhenUsed/>
    <w:rsid w:val="002C52F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Cor5">
    <w:name w:val="Colorful List Accent 5"/>
    <w:basedOn w:val="Tabelanormal"/>
    <w:uiPriority w:val="72"/>
    <w:semiHidden/>
    <w:unhideWhenUsed/>
    <w:rsid w:val="002C52F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Cor6">
    <w:name w:val="Colorful List Accent 6"/>
    <w:basedOn w:val="Tabelanormal"/>
    <w:uiPriority w:val="72"/>
    <w:rsid w:val="002C52F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2C52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2C52F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2C52F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Colorido">
    <w:name w:val="Colorful Shading"/>
    <w:basedOn w:val="Tabelanormal"/>
    <w:uiPriority w:val="71"/>
    <w:semiHidden/>
    <w:unhideWhenUsed/>
    <w:rsid w:val="002C52F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semiHidden/>
    <w:unhideWhenUsed/>
    <w:rsid w:val="002C52F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semiHidden/>
    <w:unhideWhenUsed/>
    <w:rsid w:val="002C52F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semiHidden/>
    <w:unhideWhenUsed/>
    <w:rsid w:val="002C52F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Colorido-Cor4">
    <w:name w:val="Colorful Shading Accent 4"/>
    <w:basedOn w:val="Tabelanormal"/>
    <w:uiPriority w:val="71"/>
    <w:semiHidden/>
    <w:unhideWhenUsed/>
    <w:rsid w:val="002C52F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semiHidden/>
    <w:unhideWhenUsed/>
    <w:rsid w:val="002C52F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2C52F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elhaColorida">
    <w:name w:val="Colorful Grid"/>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elhaColorida-Cor2">
    <w:name w:val="Colorful Grid Accent 2"/>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elhaColorida-Cor3">
    <w:name w:val="Colorful Grid Accent 3"/>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elhaColorida-Cor4">
    <w:name w:val="Colorful Grid Accent 4"/>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elhaColorida-Cor5">
    <w:name w:val="Colorful Grid Accent 5"/>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elhaColorida-Cor6">
    <w:name w:val="Colorful Grid Accent 6"/>
    <w:basedOn w:val="Tabelanormal"/>
    <w:uiPriority w:val="73"/>
    <w:rsid w:val="002C52F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2C52FC"/>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co">
    <w:name w:val="Outline List 3"/>
    <w:basedOn w:val="Semlista"/>
    <w:uiPriority w:val="99"/>
    <w:semiHidden/>
    <w:unhideWhenUsed/>
    <w:rsid w:val="002C52FC"/>
    <w:pPr>
      <w:numPr>
        <w:numId w:val="26"/>
      </w:numPr>
    </w:pPr>
  </w:style>
  <w:style w:type="table" w:styleId="TabelaSimples1">
    <w:name w:val="Plain Table 1"/>
    <w:basedOn w:val="Tabelanormal"/>
    <w:uiPriority w:val="41"/>
    <w:rsid w:val="002C52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2C52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2C52F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2C52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2C52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2C52FC"/>
    <w:rPr>
      <w:rFonts w:ascii="Calibri" w:hAnsi="Calibri" w:cs="Calibri"/>
    </w:rPr>
  </w:style>
  <w:style w:type="paragraph" w:styleId="Data">
    <w:name w:val="Date"/>
    <w:basedOn w:val="Normal"/>
    <w:next w:val="Normal"/>
    <w:link w:val="DataCarter"/>
    <w:uiPriority w:val="99"/>
    <w:semiHidden/>
    <w:unhideWhenUsed/>
    <w:rsid w:val="002C52FC"/>
  </w:style>
  <w:style w:type="character" w:customStyle="1" w:styleId="DataCarter">
    <w:name w:val="Data Caráter"/>
    <w:basedOn w:val="Tipodeletrapredefinidodopargrafo"/>
    <w:link w:val="Data"/>
    <w:uiPriority w:val="99"/>
    <w:semiHidden/>
    <w:rsid w:val="002C52FC"/>
    <w:rPr>
      <w:rFonts w:ascii="Calibri" w:hAnsi="Calibri" w:cs="Calibri"/>
    </w:rPr>
  </w:style>
  <w:style w:type="paragraph" w:styleId="NormalWeb">
    <w:name w:val="Normal (Web)"/>
    <w:basedOn w:val="Normal"/>
    <w:uiPriority w:val="99"/>
    <w:semiHidden/>
    <w:unhideWhenUsed/>
    <w:rsid w:val="002C52FC"/>
    <w:rPr>
      <w:rFonts w:ascii="Times New Roman" w:hAnsi="Times New Roman" w:cs="Times New Roman"/>
      <w:sz w:val="24"/>
      <w:szCs w:val="24"/>
    </w:rPr>
  </w:style>
  <w:style w:type="character" w:styleId="HiperligaoInteligente">
    <w:name w:val="Smart Hyperlink"/>
    <w:basedOn w:val="Tipodeletrapredefinidodopargrafo"/>
    <w:uiPriority w:val="99"/>
    <w:semiHidden/>
    <w:unhideWhenUsed/>
    <w:rsid w:val="002C52FC"/>
    <w:rPr>
      <w:rFonts w:ascii="Calibri" w:hAnsi="Calibri" w:cs="Calibri"/>
      <w:u w:val="dotted"/>
    </w:rPr>
  </w:style>
  <w:style w:type="character" w:styleId="MenoNoResolvida">
    <w:name w:val="Unresolved Mention"/>
    <w:basedOn w:val="Tipodeletrapredefinidodopargrafo"/>
    <w:uiPriority w:val="99"/>
    <w:semiHidden/>
    <w:unhideWhenUsed/>
    <w:rsid w:val="002C52FC"/>
    <w:rPr>
      <w:rFonts w:ascii="Calibri" w:hAnsi="Calibri" w:cs="Calibri"/>
      <w:color w:val="605E5C"/>
      <w:shd w:val="clear" w:color="auto" w:fill="E1DFDD"/>
    </w:rPr>
  </w:style>
  <w:style w:type="paragraph" w:styleId="Corpodetexto">
    <w:name w:val="Body Text"/>
    <w:basedOn w:val="Normal"/>
    <w:link w:val="CorpodetextoCarter"/>
    <w:uiPriority w:val="99"/>
    <w:semiHidden/>
    <w:unhideWhenUsed/>
    <w:rsid w:val="002C52FC"/>
    <w:pPr>
      <w:spacing w:after="120"/>
    </w:pPr>
  </w:style>
  <w:style w:type="character" w:customStyle="1" w:styleId="CorpodetextoCarter">
    <w:name w:val="Corpo de texto Caráter"/>
    <w:basedOn w:val="Tipodeletrapredefinidodopargrafo"/>
    <w:link w:val="Corpodetexto"/>
    <w:uiPriority w:val="99"/>
    <w:semiHidden/>
    <w:rsid w:val="002C52FC"/>
    <w:rPr>
      <w:rFonts w:ascii="Calibri" w:hAnsi="Calibri" w:cs="Calibri"/>
    </w:rPr>
  </w:style>
  <w:style w:type="paragraph" w:styleId="Corpodetexto2">
    <w:name w:val="Body Text 2"/>
    <w:basedOn w:val="Normal"/>
    <w:link w:val="Corpodetexto2Carter"/>
    <w:uiPriority w:val="99"/>
    <w:semiHidden/>
    <w:unhideWhenUsed/>
    <w:rsid w:val="002C52FC"/>
    <w:pPr>
      <w:spacing w:after="120" w:line="480" w:lineRule="auto"/>
    </w:pPr>
  </w:style>
  <w:style w:type="character" w:customStyle="1" w:styleId="Corpodetexto2Carter">
    <w:name w:val="Corpo de texto 2 Caráter"/>
    <w:basedOn w:val="Tipodeletrapredefinidodopargrafo"/>
    <w:link w:val="Corpodetexto2"/>
    <w:uiPriority w:val="99"/>
    <w:semiHidden/>
    <w:rsid w:val="002C52FC"/>
    <w:rPr>
      <w:rFonts w:ascii="Calibri" w:hAnsi="Calibri" w:cs="Calibri"/>
    </w:rPr>
  </w:style>
  <w:style w:type="paragraph" w:styleId="Avanodecorpodetexto">
    <w:name w:val="Body Text Indent"/>
    <w:basedOn w:val="Normal"/>
    <w:link w:val="AvanodecorpodetextoCarter"/>
    <w:uiPriority w:val="99"/>
    <w:semiHidden/>
    <w:unhideWhenUsed/>
    <w:rsid w:val="002C52FC"/>
    <w:pPr>
      <w:spacing w:after="120"/>
      <w:ind w:left="360"/>
    </w:pPr>
  </w:style>
  <w:style w:type="character" w:customStyle="1" w:styleId="AvanodecorpodetextoCarter">
    <w:name w:val="Avanço de corpo de texto Caráter"/>
    <w:basedOn w:val="Tipodeletrapredefinidodopargrafo"/>
    <w:link w:val="Avanodecorpodetexto"/>
    <w:uiPriority w:val="99"/>
    <w:semiHidden/>
    <w:rsid w:val="002C52FC"/>
    <w:rPr>
      <w:rFonts w:ascii="Calibri" w:hAnsi="Calibri" w:cs="Calibri"/>
    </w:rPr>
  </w:style>
  <w:style w:type="paragraph" w:styleId="Avanodecorpodetexto2">
    <w:name w:val="Body Text Indent 2"/>
    <w:basedOn w:val="Normal"/>
    <w:link w:val="Avanodecorpodetexto2Carter"/>
    <w:uiPriority w:val="99"/>
    <w:semiHidden/>
    <w:unhideWhenUsed/>
    <w:rsid w:val="002C52FC"/>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rsid w:val="002C52FC"/>
    <w:rPr>
      <w:rFonts w:ascii="Calibri" w:hAnsi="Calibri" w:cs="Calibri"/>
    </w:rPr>
  </w:style>
  <w:style w:type="paragraph" w:styleId="Primeiroavanodecorpodetexto">
    <w:name w:val="Body Text First Indent"/>
    <w:basedOn w:val="Corpodetexto"/>
    <w:link w:val="PrimeiroavanodecorpodetextoCarter"/>
    <w:uiPriority w:val="99"/>
    <w:semiHidden/>
    <w:unhideWhenUsed/>
    <w:rsid w:val="002C52FC"/>
    <w:pPr>
      <w:spacing w:after="0"/>
      <w:ind w:firstLine="360"/>
    </w:pPr>
  </w:style>
  <w:style w:type="character" w:customStyle="1" w:styleId="PrimeiroavanodecorpodetextoCarter">
    <w:name w:val="Primeiro avanço de corpo de texto Caráter"/>
    <w:basedOn w:val="CorpodetextoCarter"/>
    <w:link w:val="Primeiroavanodecorpodetexto"/>
    <w:uiPriority w:val="99"/>
    <w:semiHidden/>
    <w:rsid w:val="002C52FC"/>
    <w:rPr>
      <w:rFonts w:ascii="Calibri" w:hAnsi="Calibri" w:cs="Calibri"/>
    </w:rPr>
  </w:style>
  <w:style w:type="paragraph" w:styleId="Primeiroavanodecorpodetexto2">
    <w:name w:val="Body Text First Indent 2"/>
    <w:basedOn w:val="Avanodecorpodetexto"/>
    <w:link w:val="Primeiroavanodecorpodetexto2Carter"/>
    <w:uiPriority w:val="99"/>
    <w:semiHidden/>
    <w:unhideWhenUsed/>
    <w:rsid w:val="002C52FC"/>
    <w:pPr>
      <w:spacing w:after="0"/>
      <w:ind w:firstLine="360"/>
    </w:pPr>
  </w:style>
  <w:style w:type="character" w:customStyle="1" w:styleId="Primeiroavanodecorpodetexto2Carter">
    <w:name w:val="Primeiro avanço de corpo de texto 2 Caráter"/>
    <w:basedOn w:val="AvanodecorpodetextoCarter"/>
    <w:link w:val="Primeiroavanodecorpodetexto2"/>
    <w:uiPriority w:val="99"/>
    <w:semiHidden/>
    <w:rsid w:val="002C52FC"/>
    <w:rPr>
      <w:rFonts w:ascii="Calibri" w:hAnsi="Calibri" w:cs="Calibri"/>
    </w:rPr>
  </w:style>
  <w:style w:type="paragraph" w:styleId="Avanonormal">
    <w:name w:val="Normal Indent"/>
    <w:basedOn w:val="Normal"/>
    <w:uiPriority w:val="99"/>
    <w:semiHidden/>
    <w:unhideWhenUsed/>
    <w:rsid w:val="002C52FC"/>
    <w:pPr>
      <w:ind w:left="720"/>
    </w:pPr>
  </w:style>
  <w:style w:type="paragraph" w:styleId="Cabealhodanota">
    <w:name w:val="Note Heading"/>
    <w:basedOn w:val="Normal"/>
    <w:next w:val="Normal"/>
    <w:link w:val="CabealhodanotaCarter"/>
    <w:uiPriority w:val="99"/>
    <w:semiHidden/>
    <w:unhideWhenUsed/>
    <w:rsid w:val="002C52FC"/>
  </w:style>
  <w:style w:type="character" w:customStyle="1" w:styleId="CabealhodanotaCarter">
    <w:name w:val="Cabeçalho da nota Caráter"/>
    <w:basedOn w:val="Tipodeletrapredefinidodopargrafo"/>
    <w:link w:val="Cabealhodanota"/>
    <w:uiPriority w:val="99"/>
    <w:semiHidden/>
    <w:rsid w:val="002C52FC"/>
    <w:rPr>
      <w:rFonts w:ascii="Calibri" w:hAnsi="Calibri" w:cs="Calibri"/>
    </w:rPr>
  </w:style>
  <w:style w:type="table" w:styleId="Tabelacontempornea">
    <w:name w:val="Table Contemporary"/>
    <w:basedOn w:val="Tabelanormal"/>
    <w:uiPriority w:val="99"/>
    <w:semiHidden/>
    <w:unhideWhenUsed/>
    <w:rsid w:val="002C52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2C52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semiHidden/>
    <w:unhideWhenUsed/>
    <w:rsid w:val="002C52F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Cor2">
    <w:name w:val="Light List Accent 2"/>
    <w:basedOn w:val="Tabelanormal"/>
    <w:uiPriority w:val="61"/>
    <w:semiHidden/>
    <w:unhideWhenUsed/>
    <w:rsid w:val="002C52F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Cor3">
    <w:name w:val="Light List Accent 3"/>
    <w:basedOn w:val="Tabelanormal"/>
    <w:uiPriority w:val="61"/>
    <w:semiHidden/>
    <w:unhideWhenUsed/>
    <w:rsid w:val="002C52F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Cor4">
    <w:name w:val="Light List Accent 4"/>
    <w:basedOn w:val="Tabelanormal"/>
    <w:uiPriority w:val="61"/>
    <w:semiHidden/>
    <w:unhideWhenUsed/>
    <w:rsid w:val="002C52F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Cor5">
    <w:name w:val="Light List Accent 5"/>
    <w:basedOn w:val="Tabelanormal"/>
    <w:uiPriority w:val="61"/>
    <w:semiHidden/>
    <w:unhideWhenUsed/>
    <w:rsid w:val="002C52F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Cor6">
    <w:name w:val="Light List Accent 6"/>
    <w:basedOn w:val="Tabelanormal"/>
    <w:uiPriority w:val="61"/>
    <w:semiHidden/>
    <w:unhideWhenUsed/>
    <w:rsid w:val="002C52F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elanormal"/>
    <w:uiPriority w:val="60"/>
    <w:semiHidden/>
    <w:unhideWhenUsed/>
    <w:rsid w:val="002C52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semiHidden/>
    <w:unhideWhenUsed/>
    <w:rsid w:val="002C52F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Cor2">
    <w:name w:val="Light Shading Accent 2"/>
    <w:basedOn w:val="Tabelanormal"/>
    <w:uiPriority w:val="60"/>
    <w:semiHidden/>
    <w:unhideWhenUsed/>
    <w:rsid w:val="002C52F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Cor3">
    <w:name w:val="Light Shading Accent 3"/>
    <w:basedOn w:val="Tabelanormal"/>
    <w:uiPriority w:val="60"/>
    <w:semiHidden/>
    <w:unhideWhenUsed/>
    <w:rsid w:val="002C52F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Cor4">
    <w:name w:val="Light Shading Accent 4"/>
    <w:basedOn w:val="Tabelanormal"/>
    <w:uiPriority w:val="60"/>
    <w:semiHidden/>
    <w:unhideWhenUsed/>
    <w:rsid w:val="002C52F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Cor5">
    <w:name w:val="Light Shading Accent 5"/>
    <w:basedOn w:val="Tabelanormal"/>
    <w:uiPriority w:val="60"/>
    <w:semiHidden/>
    <w:unhideWhenUsed/>
    <w:rsid w:val="002C52F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Cor6">
    <w:name w:val="Light Shading Accent 6"/>
    <w:basedOn w:val="Tabelanormal"/>
    <w:uiPriority w:val="60"/>
    <w:semiHidden/>
    <w:unhideWhenUsed/>
    <w:rsid w:val="002C52F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elhaClara">
    <w:name w:val="Light Grid"/>
    <w:basedOn w:val="Tabelanormal"/>
    <w:uiPriority w:val="62"/>
    <w:semiHidden/>
    <w:unhideWhenUsed/>
    <w:rsid w:val="002C52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2C52F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elhaClara-Cor2">
    <w:name w:val="Light Grid Accent 2"/>
    <w:basedOn w:val="Tabelanormal"/>
    <w:uiPriority w:val="62"/>
    <w:semiHidden/>
    <w:unhideWhenUsed/>
    <w:rsid w:val="002C52F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elhaClara-Cor3">
    <w:name w:val="Light Grid Accent 3"/>
    <w:basedOn w:val="Tabelanormal"/>
    <w:uiPriority w:val="62"/>
    <w:semiHidden/>
    <w:unhideWhenUsed/>
    <w:rsid w:val="002C52F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elhaClara-Cor4">
    <w:name w:val="Light Grid Accent 4"/>
    <w:basedOn w:val="Tabelanormal"/>
    <w:uiPriority w:val="62"/>
    <w:semiHidden/>
    <w:unhideWhenUsed/>
    <w:rsid w:val="002C52F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elhaClara-Cor5">
    <w:name w:val="Light Grid Accent 5"/>
    <w:basedOn w:val="Tabelanormal"/>
    <w:uiPriority w:val="62"/>
    <w:semiHidden/>
    <w:unhideWhenUsed/>
    <w:rsid w:val="002C52F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elhaClara-Cor6">
    <w:name w:val="Light Grid Accent 6"/>
    <w:basedOn w:val="Tabelanormal"/>
    <w:uiPriority w:val="62"/>
    <w:semiHidden/>
    <w:unhideWhenUsed/>
    <w:rsid w:val="002C52F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2C52F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semiHidden/>
    <w:unhideWhenUsed/>
    <w:rsid w:val="002C52F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Cor2">
    <w:name w:val="Dark List Accent 2"/>
    <w:basedOn w:val="Tabelanormal"/>
    <w:uiPriority w:val="70"/>
    <w:semiHidden/>
    <w:unhideWhenUsed/>
    <w:rsid w:val="002C52F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Cor3">
    <w:name w:val="Dark List Accent 3"/>
    <w:basedOn w:val="Tabelanormal"/>
    <w:uiPriority w:val="70"/>
    <w:semiHidden/>
    <w:unhideWhenUsed/>
    <w:rsid w:val="002C52F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Cor4">
    <w:name w:val="Dark List Accent 4"/>
    <w:basedOn w:val="Tabelanormal"/>
    <w:uiPriority w:val="70"/>
    <w:semiHidden/>
    <w:unhideWhenUsed/>
    <w:rsid w:val="002C52F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Cor5">
    <w:name w:val="Dark List Accent 5"/>
    <w:basedOn w:val="Tabelanormal"/>
    <w:uiPriority w:val="70"/>
    <w:semiHidden/>
    <w:unhideWhenUsed/>
    <w:rsid w:val="002C52F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Cor6">
    <w:name w:val="Dark List Accent 6"/>
    <w:basedOn w:val="Tabelanormal"/>
    <w:uiPriority w:val="70"/>
    <w:rsid w:val="002C52F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2C52F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Destaque1">
    <w:name w:val="List Table 1 Light Accent 1"/>
    <w:basedOn w:val="Tabelanormal"/>
    <w:uiPriority w:val="46"/>
    <w:rsid w:val="002C52F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Destaque2">
    <w:name w:val="List Table 1 Light Accent 2"/>
    <w:basedOn w:val="Tabelanormal"/>
    <w:uiPriority w:val="46"/>
    <w:rsid w:val="002C52F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Destaque3">
    <w:name w:val="List Table 1 Light Accent 3"/>
    <w:basedOn w:val="Tabelanormal"/>
    <w:uiPriority w:val="46"/>
    <w:rsid w:val="002C52F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Destaque4">
    <w:name w:val="List Table 1 Light Accent 4"/>
    <w:basedOn w:val="Tabelanormal"/>
    <w:uiPriority w:val="46"/>
    <w:rsid w:val="002C52F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Destaque5">
    <w:name w:val="List Table 1 Light Accent 5"/>
    <w:basedOn w:val="Tabelanormal"/>
    <w:uiPriority w:val="46"/>
    <w:rsid w:val="002C52F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Destaque6">
    <w:name w:val="List Table 1 Light Accent 6"/>
    <w:basedOn w:val="Tabelanormal"/>
    <w:uiPriority w:val="46"/>
    <w:rsid w:val="002C52F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2C52F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Destaque1">
    <w:name w:val="List Table 2 Accent 1"/>
    <w:basedOn w:val="Tabelanormal"/>
    <w:uiPriority w:val="47"/>
    <w:rsid w:val="002C52F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Destaque2">
    <w:name w:val="List Table 2 Accent 2"/>
    <w:basedOn w:val="Tabelanormal"/>
    <w:uiPriority w:val="47"/>
    <w:rsid w:val="002C52F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Destaque3">
    <w:name w:val="List Table 2 Accent 3"/>
    <w:basedOn w:val="Tabelanormal"/>
    <w:uiPriority w:val="47"/>
    <w:rsid w:val="002C52F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Destaque4">
    <w:name w:val="List Table 2 Accent 4"/>
    <w:basedOn w:val="Tabelanormal"/>
    <w:uiPriority w:val="47"/>
    <w:rsid w:val="002C52F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Destaque5">
    <w:name w:val="List Table 2 Accent 5"/>
    <w:basedOn w:val="Tabelanormal"/>
    <w:uiPriority w:val="47"/>
    <w:rsid w:val="002C52F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Destaque6">
    <w:name w:val="List Table 2 Accent 6"/>
    <w:basedOn w:val="Tabelanormal"/>
    <w:uiPriority w:val="47"/>
    <w:rsid w:val="002C52F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2C52F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Destaque1">
    <w:name w:val="List Table 3 Accent 1"/>
    <w:basedOn w:val="Tabelanormal"/>
    <w:uiPriority w:val="48"/>
    <w:rsid w:val="002C52F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Destaque2">
    <w:name w:val="List Table 3 Accent 2"/>
    <w:basedOn w:val="Tabelanormal"/>
    <w:uiPriority w:val="48"/>
    <w:rsid w:val="002C52F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Destaque3">
    <w:name w:val="List Table 3 Accent 3"/>
    <w:basedOn w:val="Tabelanormal"/>
    <w:uiPriority w:val="48"/>
    <w:rsid w:val="002C52F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Destaque4">
    <w:name w:val="List Table 3 Accent 4"/>
    <w:basedOn w:val="Tabelanormal"/>
    <w:uiPriority w:val="48"/>
    <w:rsid w:val="002C52F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Destaque5">
    <w:name w:val="List Table 3 Accent 5"/>
    <w:basedOn w:val="Tabelanormal"/>
    <w:uiPriority w:val="48"/>
    <w:rsid w:val="002C52F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Destaque6">
    <w:name w:val="List Table 3 Accent 6"/>
    <w:basedOn w:val="Tabelanormal"/>
    <w:uiPriority w:val="48"/>
    <w:rsid w:val="002C52F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2C52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Destaque1">
    <w:name w:val="List Table 4 Accent 1"/>
    <w:basedOn w:val="Tabelanormal"/>
    <w:uiPriority w:val="49"/>
    <w:rsid w:val="002C52F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Destaque2">
    <w:name w:val="List Table 4 Accent 2"/>
    <w:basedOn w:val="Tabelanormal"/>
    <w:uiPriority w:val="49"/>
    <w:rsid w:val="002C52F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Destaque3">
    <w:name w:val="List Table 4 Accent 3"/>
    <w:basedOn w:val="Tabelanormal"/>
    <w:uiPriority w:val="49"/>
    <w:rsid w:val="002C52F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Destaque4">
    <w:name w:val="List Table 4 Accent 4"/>
    <w:basedOn w:val="Tabelanormal"/>
    <w:uiPriority w:val="49"/>
    <w:rsid w:val="002C52F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Destaque5">
    <w:name w:val="List Table 4 Accent 5"/>
    <w:basedOn w:val="Tabelanormal"/>
    <w:uiPriority w:val="49"/>
    <w:rsid w:val="002C52F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Destaque6">
    <w:name w:val="List Table 4 Accent 6"/>
    <w:basedOn w:val="Tabelanormal"/>
    <w:uiPriority w:val="49"/>
    <w:rsid w:val="002C52F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2C52F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1">
    <w:name w:val="List Table 5 Dark Accent 1"/>
    <w:basedOn w:val="Tabelanormal"/>
    <w:uiPriority w:val="50"/>
    <w:rsid w:val="002C52F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2">
    <w:name w:val="List Table 5 Dark Accent 2"/>
    <w:basedOn w:val="Tabelanormal"/>
    <w:uiPriority w:val="50"/>
    <w:rsid w:val="002C52F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3">
    <w:name w:val="List Table 5 Dark Accent 3"/>
    <w:basedOn w:val="Tabelanormal"/>
    <w:uiPriority w:val="50"/>
    <w:rsid w:val="002C52F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4">
    <w:name w:val="List Table 5 Dark Accent 4"/>
    <w:basedOn w:val="Tabelanormal"/>
    <w:uiPriority w:val="50"/>
    <w:rsid w:val="002C52F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5">
    <w:name w:val="List Table 5 Dark Accent 5"/>
    <w:basedOn w:val="Tabelanormal"/>
    <w:uiPriority w:val="50"/>
    <w:rsid w:val="002C52F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6">
    <w:name w:val="List Table 5 Dark Accent 6"/>
    <w:basedOn w:val="Tabelanormal"/>
    <w:uiPriority w:val="50"/>
    <w:rsid w:val="002C52F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2C52F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Destaque1">
    <w:name w:val="List Table 6 Colorful Accent 1"/>
    <w:basedOn w:val="Tabelanormal"/>
    <w:uiPriority w:val="51"/>
    <w:rsid w:val="002C52F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Destaque2">
    <w:name w:val="List Table 6 Colorful Accent 2"/>
    <w:basedOn w:val="Tabelanormal"/>
    <w:uiPriority w:val="51"/>
    <w:rsid w:val="002C52F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Destaque3">
    <w:name w:val="List Table 6 Colorful Accent 3"/>
    <w:basedOn w:val="Tabelanormal"/>
    <w:uiPriority w:val="51"/>
    <w:rsid w:val="002C52F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Destaque4">
    <w:name w:val="List Table 6 Colorful Accent 4"/>
    <w:basedOn w:val="Tabelanormal"/>
    <w:uiPriority w:val="51"/>
    <w:rsid w:val="002C52F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Destaque5">
    <w:name w:val="List Table 6 Colorful Accent 5"/>
    <w:basedOn w:val="Tabelanormal"/>
    <w:uiPriority w:val="51"/>
    <w:rsid w:val="002C52F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Destaque6">
    <w:name w:val="List Table 6 Colorful Accent 6"/>
    <w:basedOn w:val="Tabelanormal"/>
    <w:uiPriority w:val="51"/>
    <w:rsid w:val="002C52F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2C52F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1">
    <w:name w:val="List Table 7 Colorful Accent 1"/>
    <w:basedOn w:val="Tabelanormal"/>
    <w:uiPriority w:val="52"/>
    <w:rsid w:val="002C52F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2">
    <w:name w:val="List Table 7 Colorful Accent 2"/>
    <w:basedOn w:val="Tabelanormal"/>
    <w:uiPriority w:val="52"/>
    <w:rsid w:val="002C52F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3">
    <w:name w:val="List Table 7 Colorful Accent 3"/>
    <w:basedOn w:val="Tabelanormal"/>
    <w:uiPriority w:val="52"/>
    <w:rsid w:val="002C52F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4">
    <w:name w:val="List Table 7 Colorful Accent 4"/>
    <w:basedOn w:val="Tabelanormal"/>
    <w:uiPriority w:val="52"/>
    <w:rsid w:val="002C52F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5">
    <w:name w:val="List Table 7 Colorful Accent 5"/>
    <w:basedOn w:val="Tabelanormal"/>
    <w:uiPriority w:val="52"/>
    <w:rsid w:val="002C52F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6">
    <w:name w:val="List Table 7 Colorful Accent 6"/>
    <w:basedOn w:val="Tabelanormal"/>
    <w:uiPriority w:val="52"/>
    <w:rsid w:val="002C52F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correioeletrnico">
    <w:name w:val="E-mail Signature"/>
    <w:basedOn w:val="Normal"/>
    <w:link w:val="AssinaturadecorreioeletrnicoCarter"/>
    <w:uiPriority w:val="99"/>
    <w:semiHidden/>
    <w:unhideWhenUsed/>
    <w:rsid w:val="002C52FC"/>
  </w:style>
  <w:style w:type="character" w:customStyle="1" w:styleId="AssinaturadecorreioeletrnicoCarter">
    <w:name w:val="Assinatura de correio eletrónico Caráter"/>
    <w:basedOn w:val="Tipodeletrapredefinidodopargrafo"/>
    <w:link w:val="Assinaturadecorreioeletrnico"/>
    <w:uiPriority w:val="99"/>
    <w:semiHidden/>
    <w:rsid w:val="002C52FC"/>
    <w:rPr>
      <w:rFonts w:ascii="Calibri" w:hAnsi="Calibri" w:cs="Calibri"/>
    </w:rPr>
  </w:style>
  <w:style w:type="paragraph" w:styleId="Inciodecarta">
    <w:name w:val="Salutation"/>
    <w:basedOn w:val="Normal"/>
    <w:next w:val="Normal"/>
    <w:link w:val="InciodecartaCarter"/>
    <w:uiPriority w:val="99"/>
    <w:semiHidden/>
    <w:unhideWhenUsed/>
    <w:rsid w:val="002C52FC"/>
  </w:style>
  <w:style w:type="character" w:customStyle="1" w:styleId="InciodecartaCarter">
    <w:name w:val="Início de carta Caráter"/>
    <w:basedOn w:val="Tipodeletrapredefinidodopargrafo"/>
    <w:link w:val="Inciodecarta"/>
    <w:uiPriority w:val="99"/>
    <w:semiHidden/>
    <w:rsid w:val="002C52FC"/>
    <w:rPr>
      <w:rFonts w:ascii="Calibri" w:hAnsi="Calibri" w:cs="Calibri"/>
    </w:rPr>
  </w:style>
  <w:style w:type="table" w:styleId="Tabelacomcolunas1">
    <w:name w:val="Table Columns 1"/>
    <w:basedOn w:val="Tabelanormal"/>
    <w:uiPriority w:val="99"/>
    <w:semiHidden/>
    <w:unhideWhenUsed/>
    <w:rsid w:val="002C52F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rsid w:val="002C52F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rsid w:val="002C52F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rsid w:val="002C52F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rsid w:val="002C52F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arter"/>
    <w:uiPriority w:val="99"/>
    <w:semiHidden/>
    <w:unhideWhenUsed/>
    <w:rsid w:val="002C52FC"/>
    <w:pPr>
      <w:ind w:left="4320"/>
    </w:pPr>
  </w:style>
  <w:style w:type="character" w:customStyle="1" w:styleId="AssinaturaCarter">
    <w:name w:val="Assinatura Caráter"/>
    <w:basedOn w:val="Tipodeletrapredefinidodopargrafo"/>
    <w:link w:val="Assinatura"/>
    <w:uiPriority w:val="99"/>
    <w:semiHidden/>
    <w:rsid w:val="002C52FC"/>
    <w:rPr>
      <w:rFonts w:ascii="Calibri" w:hAnsi="Calibri" w:cs="Calibri"/>
    </w:rPr>
  </w:style>
  <w:style w:type="table" w:styleId="Tabelasimples10">
    <w:name w:val="Table Simple 1"/>
    <w:basedOn w:val="Tabelanormal"/>
    <w:uiPriority w:val="99"/>
    <w:semiHidden/>
    <w:unhideWhenUsed/>
    <w:rsid w:val="002C52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2C52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2C52F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rsid w:val="002C52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rsid w:val="002C52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remissivo1">
    <w:name w:val="index 1"/>
    <w:basedOn w:val="Normal"/>
    <w:next w:val="Normal"/>
    <w:autoRedefine/>
    <w:uiPriority w:val="99"/>
    <w:semiHidden/>
    <w:unhideWhenUsed/>
    <w:rsid w:val="002C52FC"/>
    <w:pPr>
      <w:ind w:left="220" w:hanging="220"/>
    </w:pPr>
  </w:style>
  <w:style w:type="paragraph" w:styleId="ndiceremissivo2">
    <w:name w:val="index 2"/>
    <w:basedOn w:val="Normal"/>
    <w:next w:val="Normal"/>
    <w:autoRedefine/>
    <w:uiPriority w:val="99"/>
    <w:semiHidden/>
    <w:unhideWhenUsed/>
    <w:rsid w:val="002C52FC"/>
    <w:pPr>
      <w:ind w:left="440" w:hanging="220"/>
    </w:pPr>
  </w:style>
  <w:style w:type="paragraph" w:styleId="ndiceremissivo3">
    <w:name w:val="index 3"/>
    <w:basedOn w:val="Normal"/>
    <w:next w:val="Normal"/>
    <w:autoRedefine/>
    <w:uiPriority w:val="99"/>
    <w:semiHidden/>
    <w:unhideWhenUsed/>
    <w:rsid w:val="002C52FC"/>
    <w:pPr>
      <w:ind w:left="660" w:hanging="220"/>
    </w:pPr>
  </w:style>
  <w:style w:type="paragraph" w:styleId="ndiceremissivo4">
    <w:name w:val="index 4"/>
    <w:basedOn w:val="Normal"/>
    <w:next w:val="Normal"/>
    <w:autoRedefine/>
    <w:uiPriority w:val="99"/>
    <w:semiHidden/>
    <w:unhideWhenUsed/>
    <w:rsid w:val="002C52FC"/>
    <w:pPr>
      <w:ind w:left="880" w:hanging="220"/>
    </w:pPr>
  </w:style>
  <w:style w:type="paragraph" w:styleId="ndiceremissivo5">
    <w:name w:val="index 5"/>
    <w:basedOn w:val="Normal"/>
    <w:next w:val="Normal"/>
    <w:autoRedefine/>
    <w:uiPriority w:val="99"/>
    <w:semiHidden/>
    <w:unhideWhenUsed/>
    <w:rsid w:val="002C52FC"/>
    <w:pPr>
      <w:ind w:left="1100" w:hanging="220"/>
    </w:pPr>
  </w:style>
  <w:style w:type="paragraph" w:styleId="ndiceremissivo6">
    <w:name w:val="index 6"/>
    <w:basedOn w:val="Normal"/>
    <w:next w:val="Normal"/>
    <w:autoRedefine/>
    <w:uiPriority w:val="99"/>
    <w:semiHidden/>
    <w:unhideWhenUsed/>
    <w:rsid w:val="002C52FC"/>
    <w:pPr>
      <w:ind w:left="1320" w:hanging="220"/>
    </w:pPr>
  </w:style>
  <w:style w:type="paragraph" w:styleId="ndiceremissivo7">
    <w:name w:val="index 7"/>
    <w:basedOn w:val="Normal"/>
    <w:next w:val="Normal"/>
    <w:autoRedefine/>
    <w:uiPriority w:val="99"/>
    <w:semiHidden/>
    <w:unhideWhenUsed/>
    <w:rsid w:val="002C52FC"/>
    <w:pPr>
      <w:ind w:left="1540" w:hanging="220"/>
    </w:pPr>
  </w:style>
  <w:style w:type="paragraph" w:styleId="ndiceremissivo8">
    <w:name w:val="index 8"/>
    <w:basedOn w:val="Normal"/>
    <w:next w:val="Normal"/>
    <w:autoRedefine/>
    <w:uiPriority w:val="99"/>
    <w:semiHidden/>
    <w:unhideWhenUsed/>
    <w:rsid w:val="002C52FC"/>
    <w:pPr>
      <w:ind w:left="1760" w:hanging="220"/>
    </w:pPr>
  </w:style>
  <w:style w:type="paragraph" w:styleId="ndiceremissivo9">
    <w:name w:val="index 9"/>
    <w:basedOn w:val="Normal"/>
    <w:next w:val="Normal"/>
    <w:autoRedefine/>
    <w:uiPriority w:val="99"/>
    <w:semiHidden/>
    <w:unhideWhenUsed/>
    <w:rsid w:val="002C52FC"/>
    <w:pPr>
      <w:ind w:left="1980" w:hanging="220"/>
    </w:pPr>
  </w:style>
  <w:style w:type="paragraph" w:styleId="Cabealhodendiceremissivo">
    <w:name w:val="index heading"/>
    <w:basedOn w:val="Normal"/>
    <w:next w:val="ndiceremissivo1"/>
    <w:uiPriority w:val="99"/>
    <w:semiHidden/>
    <w:unhideWhenUsed/>
    <w:rsid w:val="002C52FC"/>
    <w:rPr>
      <w:rFonts w:ascii="Calibri Light" w:eastAsiaTheme="majorEastAsia" w:hAnsi="Calibri Light" w:cs="Calibri Light"/>
      <w:b/>
      <w:bCs/>
    </w:rPr>
  </w:style>
  <w:style w:type="paragraph" w:styleId="Rematedecarta">
    <w:name w:val="Closing"/>
    <w:basedOn w:val="Normal"/>
    <w:link w:val="RematedecartaCarter"/>
    <w:uiPriority w:val="99"/>
    <w:semiHidden/>
    <w:unhideWhenUsed/>
    <w:rsid w:val="002C52FC"/>
    <w:pPr>
      <w:ind w:left="4320"/>
    </w:pPr>
  </w:style>
  <w:style w:type="character" w:customStyle="1" w:styleId="RematedecartaCarter">
    <w:name w:val="Remate de carta Caráter"/>
    <w:basedOn w:val="Tipodeletrapredefinidodopargrafo"/>
    <w:link w:val="Rematedecarta"/>
    <w:uiPriority w:val="99"/>
    <w:semiHidden/>
    <w:rsid w:val="002C52FC"/>
    <w:rPr>
      <w:rFonts w:ascii="Calibri" w:hAnsi="Calibri" w:cs="Calibri"/>
    </w:rPr>
  </w:style>
  <w:style w:type="table" w:styleId="TabelacomGrelha">
    <w:name w:val="Table Grid"/>
    <w:basedOn w:val="Tabelanormal"/>
    <w:uiPriority w:val="39"/>
    <w:rsid w:val="002C5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1">
    <w:name w:val="Table Grid 1"/>
    <w:basedOn w:val="Tabelanormal"/>
    <w:uiPriority w:val="99"/>
    <w:semiHidden/>
    <w:unhideWhenUsed/>
    <w:rsid w:val="002C52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rsid w:val="002C52F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rsid w:val="002C52F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rsid w:val="002C52F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rsid w:val="002C52F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rsid w:val="002C52F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rsid w:val="002C52F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rsid w:val="002C52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GrelhaClara">
    <w:name w:val="Grid Table Light"/>
    <w:basedOn w:val="Tabelanormal"/>
    <w:uiPriority w:val="40"/>
    <w:rsid w:val="002C52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1Clara">
    <w:name w:val="Grid Table 1 Light"/>
    <w:basedOn w:val="Tabelanormal"/>
    <w:uiPriority w:val="46"/>
    <w:rsid w:val="002C52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1Clara-Destaque1">
    <w:name w:val="Grid Table 1 Light Accent 1"/>
    <w:basedOn w:val="Tabelanormal"/>
    <w:uiPriority w:val="46"/>
    <w:rsid w:val="002C52F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2C52F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2C52F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elha1Clara-Destaque4">
    <w:name w:val="Grid Table 1 Light Accent 4"/>
    <w:basedOn w:val="Tabelanormal"/>
    <w:uiPriority w:val="46"/>
    <w:rsid w:val="002C52F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1Clara-Destaque5">
    <w:name w:val="Grid Table 1 Light Accent 5"/>
    <w:basedOn w:val="Tabelanormal"/>
    <w:uiPriority w:val="46"/>
    <w:rsid w:val="002C52F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elha1Clara-Destaque6">
    <w:name w:val="Grid Table 1 Light Accent 6"/>
    <w:basedOn w:val="Tabelanormal"/>
    <w:uiPriority w:val="46"/>
    <w:rsid w:val="002C52F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2C52F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Destaque1">
    <w:name w:val="Grid Table 2 Accent 1"/>
    <w:basedOn w:val="Tabelanormal"/>
    <w:uiPriority w:val="47"/>
    <w:rsid w:val="002C52F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elha2-Destaque2">
    <w:name w:val="Grid Table 2 Accent 2"/>
    <w:basedOn w:val="Tabelanormal"/>
    <w:uiPriority w:val="47"/>
    <w:rsid w:val="002C52F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2-Destaque3">
    <w:name w:val="Grid Table 2 Accent 3"/>
    <w:basedOn w:val="Tabelanormal"/>
    <w:uiPriority w:val="47"/>
    <w:rsid w:val="002C52F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2-Destaque4">
    <w:name w:val="Grid Table 2 Accent 4"/>
    <w:basedOn w:val="Tabelanormal"/>
    <w:uiPriority w:val="47"/>
    <w:rsid w:val="002C52F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elha2-Destaque5">
    <w:name w:val="Grid Table 2 Accent 5"/>
    <w:basedOn w:val="Tabelanormal"/>
    <w:uiPriority w:val="47"/>
    <w:rsid w:val="002C52F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2-Destaque6">
    <w:name w:val="Grid Table 2 Accent 6"/>
    <w:basedOn w:val="Tabelanormal"/>
    <w:uiPriority w:val="47"/>
    <w:rsid w:val="002C52F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elha3">
    <w:name w:val="Grid Table 3"/>
    <w:basedOn w:val="Tabelanormal"/>
    <w:uiPriority w:val="48"/>
    <w:rsid w:val="002C52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C52F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elha3-Destaque2">
    <w:name w:val="Grid Table 3 Accent 2"/>
    <w:basedOn w:val="Tabelanormal"/>
    <w:uiPriority w:val="48"/>
    <w:rsid w:val="002C52F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elha3-Destaque3">
    <w:name w:val="Grid Table 3 Accent 3"/>
    <w:basedOn w:val="Tabelanormal"/>
    <w:uiPriority w:val="48"/>
    <w:rsid w:val="002C52F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elha3-Destaque4">
    <w:name w:val="Grid Table 3 Accent 4"/>
    <w:basedOn w:val="Tabelanormal"/>
    <w:uiPriority w:val="48"/>
    <w:rsid w:val="002C52F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elha3-Destaque5">
    <w:name w:val="Grid Table 3 Accent 5"/>
    <w:basedOn w:val="Tabelanormal"/>
    <w:uiPriority w:val="48"/>
    <w:rsid w:val="002C52F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elha3-Destaque6">
    <w:name w:val="Grid Table 3 Accent 6"/>
    <w:basedOn w:val="Tabelanormal"/>
    <w:uiPriority w:val="48"/>
    <w:rsid w:val="002C52F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elha4">
    <w:name w:val="Grid Table 4"/>
    <w:basedOn w:val="Tabelanormal"/>
    <w:uiPriority w:val="49"/>
    <w:rsid w:val="002C52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1">
    <w:name w:val="Grid Table 4 Accent 1"/>
    <w:basedOn w:val="Tabelanormal"/>
    <w:uiPriority w:val="49"/>
    <w:rsid w:val="002C52F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elha4-Destaque2">
    <w:name w:val="Grid Table 4 Accent 2"/>
    <w:basedOn w:val="Tabelanormal"/>
    <w:uiPriority w:val="49"/>
    <w:rsid w:val="002C52F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4-Destaque3">
    <w:name w:val="Grid Table 4 Accent 3"/>
    <w:basedOn w:val="Tabelanormal"/>
    <w:uiPriority w:val="49"/>
    <w:rsid w:val="002C52F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4">
    <w:name w:val="Grid Table 4 Accent 4"/>
    <w:basedOn w:val="Tabelanormal"/>
    <w:uiPriority w:val="49"/>
    <w:rsid w:val="002C52F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elha4-Destaque5">
    <w:name w:val="Grid Table 4 Accent 5"/>
    <w:basedOn w:val="Tabelanormal"/>
    <w:uiPriority w:val="49"/>
    <w:rsid w:val="002C52F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4-Destaque6">
    <w:name w:val="Grid Table 4 Accent 6"/>
    <w:basedOn w:val="Tabelanormal"/>
    <w:uiPriority w:val="49"/>
    <w:rsid w:val="002C52F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elha5Escura">
    <w:name w:val="Grid Table 5 Dark"/>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1">
    <w:name w:val="Grid Table 5 Dark Accent 1"/>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elha5Escura-Destaque2">
    <w:name w:val="Grid Table 5 Dark Accent 2"/>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elha5Escura-Destaque3">
    <w:name w:val="Grid Table 5 Dark Accent 3"/>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5Escura-Destaque4">
    <w:name w:val="Grid Table 5 Dark Accent 4"/>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elha5Escura-Destaque5">
    <w:name w:val="Grid Table 5 Dark Accent 5"/>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elha5Escura-Destaque6">
    <w:name w:val="Grid Table 5 Dark Accent 6"/>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elha6Colorida">
    <w:name w:val="Grid Table 6 Colorful"/>
    <w:basedOn w:val="Tabelanormal"/>
    <w:uiPriority w:val="51"/>
    <w:rsid w:val="002C52F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6Colorida-Destaque1">
    <w:name w:val="Grid Table 6 Colorful Accent 1"/>
    <w:basedOn w:val="Tabelanormal"/>
    <w:uiPriority w:val="51"/>
    <w:rsid w:val="002C52F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elha6Colorida-Destaque2">
    <w:name w:val="Grid Table 6 Colorful Accent 2"/>
    <w:basedOn w:val="Tabelanormal"/>
    <w:uiPriority w:val="51"/>
    <w:rsid w:val="002C52F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6Colorida-Destaque3">
    <w:name w:val="Grid Table 6 Colorful Accent 3"/>
    <w:basedOn w:val="Tabelanormal"/>
    <w:uiPriority w:val="51"/>
    <w:rsid w:val="002C52F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6Colorida-Destaque4">
    <w:name w:val="Grid Table 6 Colorful Accent 4"/>
    <w:basedOn w:val="Tabelanormal"/>
    <w:uiPriority w:val="51"/>
    <w:rsid w:val="002C52F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elha6Colorida-Destaque5">
    <w:name w:val="Grid Table 6 Colorful Accent 5"/>
    <w:basedOn w:val="Tabelanormal"/>
    <w:uiPriority w:val="51"/>
    <w:rsid w:val="002C52F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6Colorida-Destaque6">
    <w:name w:val="Grid Table 6 Colorful Accent 6"/>
    <w:basedOn w:val="Tabelanormal"/>
    <w:uiPriority w:val="51"/>
    <w:rsid w:val="002C52F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elha7Colorida">
    <w:name w:val="Grid Table 7 Colorful"/>
    <w:basedOn w:val="Tabelanormal"/>
    <w:uiPriority w:val="52"/>
    <w:rsid w:val="002C52F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2C52F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elha7Colorida-Destaque2">
    <w:name w:val="Grid Table 7 Colorful Accent 2"/>
    <w:basedOn w:val="Tabelanormal"/>
    <w:uiPriority w:val="52"/>
    <w:rsid w:val="002C52F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elha7Colorida-Destaque3">
    <w:name w:val="Grid Table 7 Colorful Accent 3"/>
    <w:basedOn w:val="Tabelanormal"/>
    <w:uiPriority w:val="52"/>
    <w:rsid w:val="002C52F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elha7Colorida-Destaque4">
    <w:name w:val="Grid Table 7 Colorful Accent 4"/>
    <w:basedOn w:val="Tabelanormal"/>
    <w:uiPriority w:val="52"/>
    <w:rsid w:val="002C52F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elha7Colorida-Destaque5">
    <w:name w:val="Grid Table 7 Colorful Accent 5"/>
    <w:basedOn w:val="Tabelanormal"/>
    <w:uiPriority w:val="52"/>
    <w:rsid w:val="002C52F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elha7Colorida-Destaque6">
    <w:name w:val="Grid Table 7 Colorful Accent 6"/>
    <w:basedOn w:val="Tabelanormal"/>
    <w:uiPriority w:val="52"/>
    <w:rsid w:val="002C52F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Web1">
    <w:name w:val="Table Web 1"/>
    <w:basedOn w:val="Tabelanormal"/>
    <w:uiPriority w:val="99"/>
    <w:semiHidden/>
    <w:unhideWhenUsed/>
    <w:rsid w:val="002C52F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rsid w:val="002C52F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rsid w:val="002C52F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Tipodeletrapredefinidodopargrafo"/>
    <w:uiPriority w:val="99"/>
    <w:semiHidden/>
    <w:unhideWhenUsed/>
    <w:rsid w:val="002C52FC"/>
    <w:rPr>
      <w:rFonts w:ascii="Calibri" w:hAnsi="Calibri" w:cs="Calibri"/>
      <w:vertAlign w:val="superscript"/>
    </w:rPr>
  </w:style>
  <w:style w:type="character" w:styleId="Nmerodelinha">
    <w:name w:val="line number"/>
    <w:basedOn w:val="Tipodeletrapredefinidodopargrafo"/>
    <w:uiPriority w:val="99"/>
    <w:semiHidden/>
    <w:unhideWhenUsed/>
    <w:rsid w:val="002C52FC"/>
    <w:rPr>
      <w:rFonts w:ascii="Calibri" w:hAnsi="Calibri" w:cs="Calibri"/>
    </w:rPr>
  </w:style>
  <w:style w:type="table" w:styleId="Tabelacomefeitos3D1">
    <w:name w:val="Table 3D effects 1"/>
    <w:basedOn w:val="Tabelanormal"/>
    <w:uiPriority w:val="99"/>
    <w:semiHidden/>
    <w:unhideWhenUsed/>
    <w:rsid w:val="002C52F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2C52F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2C52F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2C5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uiPriority w:val="99"/>
    <w:semiHidden/>
    <w:unhideWhenUsed/>
    <w:rsid w:val="002C52F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pt-PT%7b26072F2E-189E-4534-8DD5-9AF1F11E29B2%7d\%7bF21AF6C0-3144-4D4D-A2F8-90D7C7BAC47E%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infopath/2007/PartnerControls"/>
    <ds:schemaRef ds:uri="http://purl.org/dc/elements/1.1/"/>
    <ds:schemaRef ds:uri="http://purl.org/dc/dcmitype/"/>
    <ds:schemaRef ds:uri="http://schemas.microsoft.com/office/2006/documentManagement/types"/>
    <ds:schemaRef ds:uri="4873beb7-5857-4685-be1f-d57550cc96cc"/>
    <ds:schemaRef ds:uri="http://www.w3.org/XML/1998/namespac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82C3D44-D562-4410-981C-EF64AF31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{F21AF6C0-3144-4D4D-A2F8-90D7C7BAC47E}tf02786999</Template>
  <TotalTime>0</TotalTime>
  <Pages>2</Pages>
  <Words>334</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2020-01-21T03:13:00Z</dcterms:created>
  <dcterms:modified xsi:type="dcterms:W3CDTF">2020-01-21T03:13:00Z</dcterms:modified>
</cp:coreProperties>
</file>